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CA19E7" w14:textId="77777777" w:rsidR="00B615F6" w:rsidRDefault="007D3FDC" w:rsidP="00B615F6">
      <w:pPr>
        <w:jc w:val="center"/>
        <w:rPr>
          <w:rFonts w:asciiTheme="minorHAnsi" w:hAnsiTheme="minorHAnsi"/>
          <w:b/>
          <w:u w:val="single"/>
        </w:rPr>
      </w:pPr>
      <w:proofErr w:type="spellStart"/>
      <w:r w:rsidRPr="00CA322F">
        <w:rPr>
          <w:rFonts w:asciiTheme="minorHAnsi" w:hAnsiTheme="minorHAnsi"/>
          <w:b/>
          <w:u w:val="single"/>
        </w:rPr>
        <w:t>AdLib</w:t>
      </w:r>
      <w:proofErr w:type="spellEnd"/>
      <w:r w:rsidRPr="00CA322F">
        <w:rPr>
          <w:rFonts w:asciiTheme="minorHAnsi" w:hAnsiTheme="minorHAnsi"/>
          <w:b/>
          <w:u w:val="single"/>
        </w:rPr>
        <w:t xml:space="preserve"> Plugin for iOS &amp; Android</w:t>
      </w:r>
    </w:p>
    <w:p w14:paraId="0E50941A" w14:textId="77777777" w:rsidR="005F2471" w:rsidRDefault="00B615F6">
      <w:pPr>
        <w:rPr>
          <w:b/>
          <w:bCs/>
          <w:color w:val="000000"/>
        </w:rPr>
      </w:pPr>
      <w:r w:rsidRPr="004D2DF0">
        <w:rPr>
          <w:b/>
          <w:bCs/>
          <w:color w:val="000000"/>
        </w:rPr>
        <w:t>Unity Usage</w:t>
      </w:r>
    </w:p>
    <w:p w14:paraId="444E7379" w14:textId="77777777" w:rsidR="00B615F6" w:rsidRPr="00B615F6" w:rsidRDefault="00B615F6">
      <w:pPr>
        <w:rPr>
          <w:b/>
          <w:bCs/>
          <w:color w:val="000000"/>
        </w:rPr>
      </w:pPr>
    </w:p>
    <w:p w14:paraId="10B0D47B" w14:textId="77777777" w:rsidR="005F2471" w:rsidRPr="004D2DF0" w:rsidRDefault="007D3FDC">
      <w:pPr>
        <w:numPr>
          <w:ilvl w:val="0"/>
          <w:numId w:val="1"/>
        </w:numPr>
      </w:pPr>
      <w:r w:rsidRPr="004D2DF0">
        <w:t xml:space="preserve">Import the </w:t>
      </w:r>
      <w:proofErr w:type="spellStart"/>
      <w:r w:rsidRPr="004D2DF0">
        <w:t>AdLibUnityPlugin.unitypackage</w:t>
      </w:r>
      <w:proofErr w:type="spellEnd"/>
      <w:r w:rsidRPr="004D2DF0">
        <w:t xml:space="preserve"> into your project.</w:t>
      </w:r>
    </w:p>
    <w:p w14:paraId="6AD43F42" w14:textId="77777777" w:rsidR="005F2471" w:rsidRPr="004D2DF0" w:rsidRDefault="005F2471"/>
    <w:p w14:paraId="6B8BB93D" w14:textId="77777777" w:rsidR="005F2471" w:rsidRPr="004D2DF0" w:rsidRDefault="007D3FDC">
      <w:pPr>
        <w:numPr>
          <w:ilvl w:val="0"/>
          <w:numId w:val="1"/>
        </w:numPr>
      </w:pPr>
      <w:r w:rsidRPr="004D2DF0">
        <w:t xml:space="preserve">Under Assets &gt; Prefabs, click on the </w:t>
      </w:r>
      <w:proofErr w:type="spellStart"/>
      <w:r w:rsidRPr="004D2DF0">
        <w:t>AdLibManager</w:t>
      </w:r>
      <w:proofErr w:type="spellEnd"/>
      <w:r w:rsidRPr="004D2DF0">
        <w:t xml:space="preserve"> prefab. </w:t>
      </w:r>
      <w:bookmarkStart w:id="0" w:name="_GoBack"/>
      <w:bookmarkEnd w:id="0"/>
    </w:p>
    <w:p w14:paraId="6A4E5983" w14:textId="77777777" w:rsidR="005F2471" w:rsidRPr="004D2DF0" w:rsidRDefault="005F2471"/>
    <w:p w14:paraId="5ACCD646" w14:textId="77777777" w:rsidR="005F2471" w:rsidRPr="004D2DF0" w:rsidRDefault="007D3FDC">
      <w:pPr>
        <w:numPr>
          <w:ilvl w:val="0"/>
          <w:numId w:val="1"/>
        </w:numPr>
      </w:pPr>
      <w:r w:rsidRPr="004D2DF0">
        <w:t>In the Inspector, you will see various fields where you may fill in or select the appropriate information.</w:t>
      </w:r>
      <w:r w:rsidR="00B615F6">
        <w:t xml:space="preserve"> The </w:t>
      </w:r>
      <w:r w:rsidR="00774022">
        <w:t>information is described in the table below.</w:t>
      </w:r>
    </w:p>
    <w:p w14:paraId="7F45138B" w14:textId="77777777" w:rsidR="005F2471" w:rsidRDefault="005F2471">
      <w:pPr>
        <w:rPr>
          <w:sz w:val="20"/>
          <w:szCs w:val="20"/>
        </w:rPr>
      </w:pPr>
    </w:p>
    <w:tbl>
      <w:tblPr>
        <w:tblW w:w="9580" w:type="dxa"/>
        <w:jc w:val="center"/>
        <w:tblLayout w:type="fixed"/>
        <w:tblLook w:val="04A0" w:firstRow="1" w:lastRow="0" w:firstColumn="1" w:lastColumn="0" w:noHBand="0" w:noVBand="1"/>
      </w:tblPr>
      <w:tblGrid>
        <w:gridCol w:w="2605"/>
        <w:gridCol w:w="1941"/>
        <w:gridCol w:w="5034"/>
      </w:tblGrid>
      <w:tr w:rsidR="004D2DF0" w:rsidRPr="004D2DF0" w14:paraId="6C3C7F6E" w14:textId="77777777" w:rsidTr="00B615F6">
        <w:trPr>
          <w:trHeight w:val="342"/>
          <w:jc w:val="center"/>
        </w:trPr>
        <w:tc>
          <w:tcPr>
            <w:tcW w:w="2605" w:type="dxa"/>
            <w:tcBorders>
              <w:top w:val="single" w:sz="4" w:space="0" w:color="auto"/>
              <w:left w:val="single" w:sz="4" w:space="0" w:color="auto"/>
              <w:bottom w:val="single" w:sz="4" w:space="0" w:color="auto"/>
              <w:right w:val="single" w:sz="4" w:space="0" w:color="auto"/>
            </w:tcBorders>
            <w:shd w:val="clear" w:color="C0C0C0" w:fill="99CCCC"/>
            <w:vAlign w:val="center"/>
            <w:hideMark/>
          </w:tcPr>
          <w:p w14:paraId="180BACB7" w14:textId="77777777" w:rsidR="004D2DF0" w:rsidRPr="004D2DF0" w:rsidRDefault="004D2DF0" w:rsidP="004D2DF0">
            <w:pPr>
              <w:widowControl/>
              <w:suppressAutoHyphens w:val="0"/>
              <w:rPr>
                <w:rFonts w:ascii="Calibri" w:eastAsia="Times New Roman" w:hAnsi="Calibri" w:cs="Arial"/>
                <w:b/>
                <w:bCs/>
                <w:kern w:val="0"/>
                <w:lang w:eastAsia="en-US" w:bidi="ar-SA"/>
              </w:rPr>
            </w:pPr>
            <w:r w:rsidRPr="004D2DF0">
              <w:rPr>
                <w:rFonts w:ascii="Calibri" w:eastAsia="Times New Roman" w:hAnsi="Calibri" w:cs="Arial"/>
                <w:b/>
                <w:bCs/>
                <w:kern w:val="0"/>
                <w:lang w:eastAsia="en-US" w:bidi="ar-SA"/>
              </w:rPr>
              <w:t>Field</w:t>
            </w:r>
          </w:p>
        </w:tc>
        <w:tc>
          <w:tcPr>
            <w:tcW w:w="1941" w:type="dxa"/>
            <w:tcBorders>
              <w:top w:val="single" w:sz="4" w:space="0" w:color="auto"/>
              <w:left w:val="nil"/>
              <w:bottom w:val="single" w:sz="4" w:space="0" w:color="auto"/>
              <w:right w:val="single" w:sz="4" w:space="0" w:color="auto"/>
            </w:tcBorders>
            <w:shd w:val="clear" w:color="C0C0C0" w:fill="99CCCC"/>
            <w:vAlign w:val="center"/>
            <w:hideMark/>
          </w:tcPr>
          <w:p w14:paraId="12EDADA4" w14:textId="77777777" w:rsidR="004D2DF0" w:rsidRPr="004D2DF0" w:rsidRDefault="004D2DF0" w:rsidP="004D2DF0">
            <w:pPr>
              <w:widowControl/>
              <w:suppressAutoHyphens w:val="0"/>
              <w:rPr>
                <w:rFonts w:ascii="Calibri" w:eastAsia="Times New Roman" w:hAnsi="Calibri" w:cs="Arial"/>
                <w:b/>
                <w:bCs/>
                <w:kern w:val="0"/>
                <w:lang w:eastAsia="en-US" w:bidi="ar-SA"/>
              </w:rPr>
            </w:pPr>
            <w:r w:rsidRPr="004D2DF0">
              <w:rPr>
                <w:rFonts w:ascii="Calibri" w:eastAsia="Times New Roman" w:hAnsi="Calibri" w:cs="Arial"/>
                <w:b/>
                <w:bCs/>
                <w:kern w:val="0"/>
                <w:lang w:eastAsia="en-US" w:bidi="ar-SA"/>
              </w:rPr>
              <w:t>Type</w:t>
            </w:r>
          </w:p>
        </w:tc>
        <w:tc>
          <w:tcPr>
            <w:tcW w:w="5034" w:type="dxa"/>
            <w:tcBorders>
              <w:top w:val="single" w:sz="4" w:space="0" w:color="auto"/>
              <w:left w:val="nil"/>
              <w:bottom w:val="single" w:sz="4" w:space="0" w:color="auto"/>
              <w:right w:val="single" w:sz="4" w:space="0" w:color="auto"/>
            </w:tcBorders>
            <w:shd w:val="clear" w:color="C0C0C0" w:fill="99CCCC"/>
            <w:vAlign w:val="center"/>
            <w:hideMark/>
          </w:tcPr>
          <w:p w14:paraId="432B3928" w14:textId="77777777" w:rsidR="004D2DF0" w:rsidRPr="004D2DF0" w:rsidRDefault="004D2DF0" w:rsidP="004D2DF0">
            <w:pPr>
              <w:widowControl/>
              <w:suppressAutoHyphens w:val="0"/>
              <w:rPr>
                <w:rFonts w:ascii="Calibri" w:eastAsia="Times New Roman" w:hAnsi="Calibri" w:cs="Arial"/>
                <w:b/>
                <w:bCs/>
                <w:kern w:val="0"/>
                <w:lang w:eastAsia="en-US" w:bidi="ar-SA"/>
              </w:rPr>
            </w:pPr>
            <w:r w:rsidRPr="004D2DF0">
              <w:rPr>
                <w:rFonts w:ascii="Calibri" w:eastAsia="Times New Roman" w:hAnsi="Calibri" w:cs="Arial"/>
                <w:b/>
                <w:bCs/>
                <w:kern w:val="0"/>
                <w:lang w:eastAsia="en-US" w:bidi="ar-SA"/>
              </w:rPr>
              <w:t>Description</w:t>
            </w:r>
          </w:p>
        </w:tc>
      </w:tr>
      <w:tr w:rsidR="004D2DF0" w:rsidRPr="004D2DF0" w14:paraId="4D28779F" w14:textId="77777777" w:rsidTr="00B615F6">
        <w:trPr>
          <w:trHeight w:val="480"/>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67F19F3C"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iOS App ID</w:t>
            </w:r>
          </w:p>
        </w:tc>
        <w:tc>
          <w:tcPr>
            <w:tcW w:w="1941" w:type="dxa"/>
            <w:tcBorders>
              <w:top w:val="nil"/>
              <w:left w:val="nil"/>
              <w:bottom w:val="single" w:sz="4" w:space="0" w:color="auto"/>
              <w:right w:val="single" w:sz="4" w:space="0" w:color="auto"/>
            </w:tcBorders>
            <w:shd w:val="clear" w:color="auto" w:fill="auto"/>
            <w:vAlign w:val="center"/>
            <w:hideMark/>
          </w:tcPr>
          <w:p w14:paraId="3B76BFCD" w14:textId="77777777" w:rsidR="004D2DF0" w:rsidRPr="004D2DF0" w:rsidRDefault="00CA322F" w:rsidP="004D2DF0">
            <w:pPr>
              <w:widowControl/>
              <w:suppressAutoHyphens w:val="0"/>
              <w:rPr>
                <w:rFonts w:ascii="Calibri" w:eastAsia="Times New Roman" w:hAnsi="Calibri" w:cs="Arial"/>
                <w:kern w:val="0"/>
                <w:lang w:eastAsia="en-US" w:bidi="ar-SA"/>
              </w:rPr>
            </w:pPr>
            <w:r>
              <w:rPr>
                <w:rFonts w:ascii="Calibri" w:eastAsia="Times New Roman" w:hAnsi="Calibri" w:cs="Arial"/>
                <w:kern w:val="0"/>
                <w:lang w:eastAsia="en-US" w:bidi="ar-SA"/>
              </w:rPr>
              <w:t>s</w:t>
            </w:r>
            <w:r w:rsidR="004D2DF0" w:rsidRPr="004D2DF0">
              <w:rPr>
                <w:rFonts w:ascii="Calibri" w:eastAsia="Times New Roman" w:hAnsi="Calibri" w:cs="Arial"/>
                <w:kern w:val="0"/>
                <w:lang w:eastAsia="en-US" w:bidi="ar-SA"/>
              </w:rPr>
              <w:t>tring</w:t>
            </w:r>
          </w:p>
        </w:tc>
        <w:tc>
          <w:tcPr>
            <w:tcW w:w="5034" w:type="dxa"/>
            <w:tcBorders>
              <w:top w:val="nil"/>
              <w:left w:val="nil"/>
              <w:bottom w:val="single" w:sz="4" w:space="0" w:color="auto"/>
              <w:right w:val="single" w:sz="4" w:space="0" w:color="auto"/>
            </w:tcBorders>
            <w:shd w:val="clear" w:color="auto" w:fill="auto"/>
            <w:vAlign w:val="center"/>
            <w:hideMark/>
          </w:tcPr>
          <w:p w14:paraId="55A8F0BD"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 xml:space="preserve">The </w:t>
            </w:r>
            <w:proofErr w:type="spellStart"/>
            <w:r w:rsidRPr="004D2DF0">
              <w:rPr>
                <w:rFonts w:ascii="Calibri" w:eastAsia="Times New Roman" w:hAnsi="Calibri" w:cs="Arial"/>
                <w:kern w:val="0"/>
                <w:lang w:eastAsia="en-US" w:bidi="ar-SA"/>
              </w:rPr>
              <w:t>AdLib</w:t>
            </w:r>
            <w:proofErr w:type="spellEnd"/>
            <w:r w:rsidRPr="004D2DF0">
              <w:rPr>
                <w:rFonts w:ascii="Calibri" w:eastAsia="Times New Roman" w:hAnsi="Calibri" w:cs="Arial"/>
                <w:kern w:val="0"/>
                <w:lang w:eastAsia="en-US" w:bidi="ar-SA"/>
              </w:rPr>
              <w:t xml:space="preserve"> iOS App ID</w:t>
            </w:r>
          </w:p>
        </w:tc>
      </w:tr>
      <w:tr w:rsidR="004D2DF0" w:rsidRPr="004D2DF0" w14:paraId="0AEFDEC7" w14:textId="77777777" w:rsidTr="00B615F6">
        <w:trPr>
          <w:trHeight w:val="375"/>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2481FD5C"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iOS Banner Unit ID</w:t>
            </w:r>
          </w:p>
        </w:tc>
        <w:tc>
          <w:tcPr>
            <w:tcW w:w="1941" w:type="dxa"/>
            <w:tcBorders>
              <w:top w:val="nil"/>
              <w:left w:val="nil"/>
              <w:bottom w:val="single" w:sz="4" w:space="0" w:color="auto"/>
              <w:right w:val="single" w:sz="4" w:space="0" w:color="auto"/>
            </w:tcBorders>
            <w:shd w:val="clear" w:color="auto" w:fill="auto"/>
            <w:vAlign w:val="center"/>
            <w:hideMark/>
          </w:tcPr>
          <w:p w14:paraId="29E169CC" w14:textId="77777777" w:rsidR="004D2DF0" w:rsidRPr="004D2DF0" w:rsidRDefault="00CA322F" w:rsidP="004D2DF0">
            <w:pPr>
              <w:widowControl/>
              <w:suppressAutoHyphens w:val="0"/>
              <w:rPr>
                <w:rFonts w:ascii="Calibri" w:eastAsia="Times New Roman" w:hAnsi="Calibri" w:cs="Arial"/>
                <w:kern w:val="0"/>
                <w:lang w:eastAsia="en-US" w:bidi="ar-SA"/>
              </w:rPr>
            </w:pPr>
            <w:r>
              <w:rPr>
                <w:rFonts w:ascii="Calibri" w:eastAsia="Times New Roman" w:hAnsi="Calibri" w:cs="Arial"/>
                <w:kern w:val="0"/>
                <w:lang w:eastAsia="en-US" w:bidi="ar-SA"/>
              </w:rPr>
              <w:t>s</w:t>
            </w:r>
            <w:r w:rsidR="004D2DF0" w:rsidRPr="004D2DF0">
              <w:rPr>
                <w:rFonts w:ascii="Calibri" w:eastAsia="Times New Roman" w:hAnsi="Calibri" w:cs="Arial"/>
                <w:kern w:val="0"/>
                <w:lang w:eastAsia="en-US" w:bidi="ar-SA"/>
              </w:rPr>
              <w:t>tring</w:t>
            </w:r>
          </w:p>
        </w:tc>
        <w:tc>
          <w:tcPr>
            <w:tcW w:w="5034" w:type="dxa"/>
            <w:tcBorders>
              <w:top w:val="nil"/>
              <w:left w:val="nil"/>
              <w:bottom w:val="single" w:sz="4" w:space="0" w:color="auto"/>
              <w:right w:val="single" w:sz="4" w:space="0" w:color="auto"/>
            </w:tcBorders>
            <w:shd w:val="clear" w:color="auto" w:fill="auto"/>
            <w:vAlign w:val="center"/>
            <w:hideMark/>
          </w:tcPr>
          <w:p w14:paraId="47A47380"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 xml:space="preserve">The </w:t>
            </w:r>
            <w:proofErr w:type="spellStart"/>
            <w:r w:rsidRPr="004D2DF0">
              <w:rPr>
                <w:rFonts w:ascii="Calibri" w:eastAsia="Times New Roman" w:hAnsi="Calibri" w:cs="Arial"/>
                <w:kern w:val="0"/>
                <w:lang w:eastAsia="en-US" w:bidi="ar-SA"/>
              </w:rPr>
              <w:t>AdLib</w:t>
            </w:r>
            <w:proofErr w:type="spellEnd"/>
            <w:r w:rsidRPr="004D2DF0">
              <w:rPr>
                <w:rFonts w:ascii="Calibri" w:eastAsia="Times New Roman" w:hAnsi="Calibri" w:cs="Arial"/>
                <w:kern w:val="0"/>
                <w:lang w:eastAsia="en-US" w:bidi="ar-SA"/>
              </w:rPr>
              <w:t xml:space="preserve"> iOS Banner Unit ID</w:t>
            </w:r>
          </w:p>
        </w:tc>
      </w:tr>
      <w:tr w:rsidR="004D2DF0" w:rsidRPr="004D2DF0" w14:paraId="1E55E3BE" w14:textId="77777777" w:rsidTr="00B615F6">
        <w:trPr>
          <w:trHeight w:val="435"/>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2F4233A3"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Android App ID</w:t>
            </w:r>
          </w:p>
        </w:tc>
        <w:tc>
          <w:tcPr>
            <w:tcW w:w="1941" w:type="dxa"/>
            <w:tcBorders>
              <w:top w:val="nil"/>
              <w:left w:val="nil"/>
              <w:bottom w:val="single" w:sz="4" w:space="0" w:color="auto"/>
              <w:right w:val="single" w:sz="4" w:space="0" w:color="auto"/>
            </w:tcBorders>
            <w:shd w:val="clear" w:color="auto" w:fill="auto"/>
            <w:vAlign w:val="center"/>
            <w:hideMark/>
          </w:tcPr>
          <w:p w14:paraId="19C3C8A9" w14:textId="77777777" w:rsidR="004D2DF0" w:rsidRPr="004D2DF0" w:rsidRDefault="00CA322F" w:rsidP="004D2DF0">
            <w:pPr>
              <w:widowControl/>
              <w:suppressAutoHyphens w:val="0"/>
              <w:rPr>
                <w:rFonts w:ascii="Calibri" w:eastAsia="Times New Roman" w:hAnsi="Calibri" w:cs="Arial"/>
                <w:kern w:val="0"/>
                <w:lang w:eastAsia="en-US" w:bidi="ar-SA"/>
              </w:rPr>
            </w:pPr>
            <w:r>
              <w:rPr>
                <w:rFonts w:ascii="Calibri" w:eastAsia="Times New Roman" w:hAnsi="Calibri" w:cs="Arial"/>
                <w:kern w:val="0"/>
                <w:lang w:eastAsia="en-US" w:bidi="ar-SA"/>
              </w:rPr>
              <w:t>s</w:t>
            </w:r>
            <w:r w:rsidR="004D2DF0" w:rsidRPr="004D2DF0">
              <w:rPr>
                <w:rFonts w:ascii="Calibri" w:eastAsia="Times New Roman" w:hAnsi="Calibri" w:cs="Arial"/>
                <w:kern w:val="0"/>
                <w:lang w:eastAsia="en-US" w:bidi="ar-SA"/>
              </w:rPr>
              <w:t>tring</w:t>
            </w:r>
          </w:p>
        </w:tc>
        <w:tc>
          <w:tcPr>
            <w:tcW w:w="5034" w:type="dxa"/>
            <w:tcBorders>
              <w:top w:val="nil"/>
              <w:left w:val="nil"/>
              <w:bottom w:val="single" w:sz="4" w:space="0" w:color="auto"/>
              <w:right w:val="single" w:sz="4" w:space="0" w:color="auto"/>
            </w:tcBorders>
            <w:shd w:val="clear" w:color="auto" w:fill="auto"/>
            <w:vAlign w:val="center"/>
            <w:hideMark/>
          </w:tcPr>
          <w:p w14:paraId="06F5CA13"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 xml:space="preserve">The </w:t>
            </w:r>
            <w:proofErr w:type="spellStart"/>
            <w:r w:rsidRPr="004D2DF0">
              <w:rPr>
                <w:rFonts w:ascii="Calibri" w:eastAsia="Times New Roman" w:hAnsi="Calibri" w:cs="Arial"/>
                <w:kern w:val="0"/>
                <w:lang w:eastAsia="en-US" w:bidi="ar-SA"/>
              </w:rPr>
              <w:t>AdLib</w:t>
            </w:r>
            <w:proofErr w:type="spellEnd"/>
            <w:r w:rsidRPr="004D2DF0">
              <w:rPr>
                <w:rFonts w:ascii="Calibri" w:eastAsia="Times New Roman" w:hAnsi="Calibri" w:cs="Arial"/>
                <w:kern w:val="0"/>
                <w:lang w:eastAsia="en-US" w:bidi="ar-SA"/>
              </w:rPr>
              <w:t xml:space="preserve"> Android App ID</w:t>
            </w:r>
          </w:p>
        </w:tc>
      </w:tr>
      <w:tr w:rsidR="004D2DF0" w:rsidRPr="004D2DF0" w14:paraId="5ECD7C7E" w14:textId="77777777" w:rsidTr="00B615F6">
        <w:trPr>
          <w:trHeight w:val="449"/>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600EA346"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Android Banner Unit ID</w:t>
            </w:r>
          </w:p>
        </w:tc>
        <w:tc>
          <w:tcPr>
            <w:tcW w:w="1941" w:type="dxa"/>
            <w:tcBorders>
              <w:top w:val="nil"/>
              <w:left w:val="nil"/>
              <w:bottom w:val="single" w:sz="4" w:space="0" w:color="auto"/>
              <w:right w:val="single" w:sz="4" w:space="0" w:color="auto"/>
            </w:tcBorders>
            <w:shd w:val="clear" w:color="auto" w:fill="auto"/>
            <w:vAlign w:val="center"/>
            <w:hideMark/>
          </w:tcPr>
          <w:p w14:paraId="2C9A9790" w14:textId="77777777" w:rsidR="004D2DF0" w:rsidRPr="004D2DF0" w:rsidRDefault="00CA322F" w:rsidP="004D2DF0">
            <w:pPr>
              <w:widowControl/>
              <w:suppressAutoHyphens w:val="0"/>
              <w:rPr>
                <w:rFonts w:ascii="Calibri" w:eastAsia="Times New Roman" w:hAnsi="Calibri" w:cs="Arial"/>
                <w:kern w:val="0"/>
                <w:lang w:eastAsia="en-US" w:bidi="ar-SA"/>
              </w:rPr>
            </w:pPr>
            <w:r>
              <w:rPr>
                <w:rFonts w:ascii="Calibri" w:eastAsia="Times New Roman" w:hAnsi="Calibri" w:cs="Arial"/>
                <w:kern w:val="0"/>
                <w:lang w:eastAsia="en-US" w:bidi="ar-SA"/>
              </w:rPr>
              <w:t>s</w:t>
            </w:r>
            <w:r w:rsidR="004D2DF0" w:rsidRPr="004D2DF0">
              <w:rPr>
                <w:rFonts w:ascii="Calibri" w:eastAsia="Times New Roman" w:hAnsi="Calibri" w:cs="Arial"/>
                <w:kern w:val="0"/>
                <w:lang w:eastAsia="en-US" w:bidi="ar-SA"/>
              </w:rPr>
              <w:t>tring</w:t>
            </w:r>
          </w:p>
        </w:tc>
        <w:tc>
          <w:tcPr>
            <w:tcW w:w="5034" w:type="dxa"/>
            <w:tcBorders>
              <w:top w:val="nil"/>
              <w:left w:val="nil"/>
              <w:bottom w:val="single" w:sz="4" w:space="0" w:color="auto"/>
              <w:right w:val="single" w:sz="4" w:space="0" w:color="auto"/>
            </w:tcBorders>
            <w:shd w:val="clear" w:color="auto" w:fill="auto"/>
            <w:vAlign w:val="center"/>
            <w:hideMark/>
          </w:tcPr>
          <w:p w14:paraId="41B52EB4"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 xml:space="preserve">The </w:t>
            </w:r>
            <w:proofErr w:type="spellStart"/>
            <w:r w:rsidRPr="004D2DF0">
              <w:rPr>
                <w:rFonts w:ascii="Calibri" w:eastAsia="Times New Roman" w:hAnsi="Calibri" w:cs="Arial"/>
                <w:kern w:val="0"/>
                <w:lang w:eastAsia="en-US" w:bidi="ar-SA"/>
              </w:rPr>
              <w:t>AdLib</w:t>
            </w:r>
            <w:proofErr w:type="spellEnd"/>
            <w:r w:rsidRPr="004D2DF0">
              <w:rPr>
                <w:rFonts w:ascii="Calibri" w:eastAsia="Times New Roman" w:hAnsi="Calibri" w:cs="Arial"/>
                <w:kern w:val="0"/>
                <w:lang w:eastAsia="en-US" w:bidi="ar-SA"/>
              </w:rPr>
              <w:t xml:space="preserve"> Android Banner Unit ID</w:t>
            </w:r>
          </w:p>
        </w:tc>
      </w:tr>
      <w:tr w:rsidR="004D2DF0" w:rsidRPr="004D2DF0" w14:paraId="1E691024" w14:textId="77777777" w:rsidTr="00B615F6">
        <w:trPr>
          <w:trHeight w:val="1260"/>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0C2DC418"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Ad Position</w:t>
            </w:r>
          </w:p>
        </w:tc>
        <w:tc>
          <w:tcPr>
            <w:tcW w:w="1941" w:type="dxa"/>
            <w:tcBorders>
              <w:top w:val="nil"/>
              <w:left w:val="nil"/>
              <w:bottom w:val="single" w:sz="4" w:space="0" w:color="auto"/>
              <w:right w:val="single" w:sz="4" w:space="0" w:color="auto"/>
            </w:tcBorders>
            <w:shd w:val="clear" w:color="auto" w:fill="auto"/>
            <w:vAlign w:val="center"/>
            <w:hideMark/>
          </w:tcPr>
          <w:p w14:paraId="52C889C9" w14:textId="77777777" w:rsidR="004D2DF0" w:rsidRPr="004D2DF0" w:rsidRDefault="004D2DF0" w:rsidP="004D2DF0">
            <w:pPr>
              <w:widowControl/>
              <w:suppressAutoHyphens w:val="0"/>
              <w:rPr>
                <w:rFonts w:ascii="Calibri" w:eastAsia="Times New Roman" w:hAnsi="Calibri" w:cs="Arial"/>
                <w:kern w:val="0"/>
                <w:lang w:eastAsia="en-US" w:bidi="ar-SA"/>
              </w:rPr>
            </w:pPr>
            <w:proofErr w:type="spellStart"/>
            <w:r w:rsidRPr="004D2DF0">
              <w:rPr>
                <w:rFonts w:ascii="Calibri" w:eastAsia="Times New Roman" w:hAnsi="Calibri" w:cs="Arial"/>
                <w:kern w:val="0"/>
                <w:lang w:eastAsia="en-US" w:bidi="ar-SA"/>
              </w:rPr>
              <w:t>AdPosition</w:t>
            </w:r>
            <w:proofErr w:type="spellEnd"/>
          </w:p>
        </w:tc>
        <w:tc>
          <w:tcPr>
            <w:tcW w:w="5034" w:type="dxa"/>
            <w:tcBorders>
              <w:top w:val="nil"/>
              <w:left w:val="nil"/>
              <w:bottom w:val="single" w:sz="4" w:space="0" w:color="auto"/>
              <w:right w:val="single" w:sz="4" w:space="0" w:color="auto"/>
            </w:tcBorders>
            <w:shd w:val="clear" w:color="auto" w:fill="auto"/>
            <w:vAlign w:val="center"/>
            <w:hideMark/>
          </w:tcPr>
          <w:p w14:paraId="725ABF48"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desired position of the Banner Ad. Possible Values: TOP_LEFT, TOP_CENTER, TOP_RIGHT, CENTERED, BOTTOM_LEFT, BOTTOM_CENTER, BOTTOM_RIGHT</w:t>
            </w:r>
          </w:p>
        </w:tc>
      </w:tr>
      <w:tr w:rsidR="004D2DF0" w:rsidRPr="004D2DF0" w14:paraId="2936911B" w14:textId="77777777" w:rsidTr="00B615F6">
        <w:trPr>
          <w:trHeight w:val="762"/>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3F9CE69B"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Target Gender</w:t>
            </w:r>
          </w:p>
        </w:tc>
        <w:tc>
          <w:tcPr>
            <w:tcW w:w="1941" w:type="dxa"/>
            <w:tcBorders>
              <w:top w:val="nil"/>
              <w:left w:val="nil"/>
              <w:bottom w:val="single" w:sz="4" w:space="0" w:color="auto"/>
              <w:right w:val="single" w:sz="4" w:space="0" w:color="auto"/>
            </w:tcBorders>
            <w:shd w:val="clear" w:color="auto" w:fill="auto"/>
            <w:vAlign w:val="center"/>
            <w:hideMark/>
          </w:tcPr>
          <w:p w14:paraId="0147A4A0"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 xml:space="preserve">Gender </w:t>
            </w:r>
          </w:p>
        </w:tc>
        <w:tc>
          <w:tcPr>
            <w:tcW w:w="5034" w:type="dxa"/>
            <w:tcBorders>
              <w:top w:val="nil"/>
              <w:left w:val="nil"/>
              <w:bottom w:val="single" w:sz="4" w:space="0" w:color="auto"/>
              <w:right w:val="single" w:sz="4" w:space="0" w:color="auto"/>
            </w:tcBorders>
            <w:shd w:val="clear" w:color="auto" w:fill="auto"/>
            <w:vAlign w:val="center"/>
            <w:hideMark/>
          </w:tcPr>
          <w:p w14:paraId="34833936"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desired target gender. Possible Values: UNDEFINED, MALE, FEMALE</w:t>
            </w:r>
          </w:p>
        </w:tc>
      </w:tr>
      <w:tr w:rsidR="004D2DF0" w:rsidRPr="004D2DF0" w14:paraId="1D3D9A38" w14:textId="77777777" w:rsidTr="00B615F6">
        <w:trPr>
          <w:trHeight w:val="687"/>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2D697889"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Target Marital Status</w:t>
            </w:r>
          </w:p>
        </w:tc>
        <w:tc>
          <w:tcPr>
            <w:tcW w:w="1941" w:type="dxa"/>
            <w:tcBorders>
              <w:top w:val="nil"/>
              <w:left w:val="nil"/>
              <w:bottom w:val="single" w:sz="4" w:space="0" w:color="auto"/>
              <w:right w:val="single" w:sz="4" w:space="0" w:color="auto"/>
            </w:tcBorders>
            <w:shd w:val="clear" w:color="auto" w:fill="auto"/>
            <w:vAlign w:val="center"/>
            <w:hideMark/>
          </w:tcPr>
          <w:p w14:paraId="4241F90C" w14:textId="77777777" w:rsidR="004D2DF0" w:rsidRPr="004D2DF0" w:rsidRDefault="004D2DF0" w:rsidP="004D2DF0">
            <w:pPr>
              <w:widowControl/>
              <w:suppressAutoHyphens w:val="0"/>
              <w:rPr>
                <w:rFonts w:ascii="Calibri" w:eastAsia="Times New Roman" w:hAnsi="Calibri" w:cs="Arial"/>
                <w:kern w:val="0"/>
                <w:lang w:eastAsia="en-US" w:bidi="ar-SA"/>
              </w:rPr>
            </w:pPr>
            <w:proofErr w:type="spellStart"/>
            <w:r w:rsidRPr="004D2DF0">
              <w:rPr>
                <w:rFonts w:ascii="Calibri" w:eastAsia="Times New Roman" w:hAnsi="Calibri" w:cs="Arial"/>
                <w:kern w:val="0"/>
                <w:lang w:eastAsia="en-US" w:bidi="ar-SA"/>
              </w:rPr>
              <w:t>MaritalStatus</w:t>
            </w:r>
            <w:proofErr w:type="spellEnd"/>
          </w:p>
        </w:tc>
        <w:tc>
          <w:tcPr>
            <w:tcW w:w="5034" w:type="dxa"/>
            <w:tcBorders>
              <w:top w:val="nil"/>
              <w:left w:val="nil"/>
              <w:bottom w:val="single" w:sz="4" w:space="0" w:color="auto"/>
              <w:right w:val="single" w:sz="4" w:space="0" w:color="auto"/>
            </w:tcBorders>
            <w:shd w:val="clear" w:color="auto" w:fill="auto"/>
            <w:vAlign w:val="center"/>
            <w:hideMark/>
          </w:tcPr>
          <w:p w14:paraId="77FC1850"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desired target marital status. Possible Values: UNDEFINED, MARRIED, SINGLE</w:t>
            </w:r>
          </w:p>
        </w:tc>
      </w:tr>
      <w:tr w:rsidR="004D2DF0" w:rsidRPr="004D2DF0" w14:paraId="2BEC936A" w14:textId="77777777" w:rsidTr="00B615F6">
        <w:trPr>
          <w:trHeight w:val="435"/>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5F521236"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Target Age</w:t>
            </w:r>
          </w:p>
        </w:tc>
        <w:tc>
          <w:tcPr>
            <w:tcW w:w="1941" w:type="dxa"/>
            <w:tcBorders>
              <w:top w:val="nil"/>
              <w:left w:val="nil"/>
              <w:bottom w:val="single" w:sz="4" w:space="0" w:color="auto"/>
              <w:right w:val="single" w:sz="4" w:space="0" w:color="auto"/>
            </w:tcBorders>
            <w:shd w:val="clear" w:color="auto" w:fill="auto"/>
            <w:vAlign w:val="center"/>
            <w:hideMark/>
          </w:tcPr>
          <w:p w14:paraId="6A918079" w14:textId="77777777" w:rsidR="004D2DF0" w:rsidRPr="004D2DF0" w:rsidRDefault="00CA322F" w:rsidP="004D2DF0">
            <w:pPr>
              <w:widowControl/>
              <w:suppressAutoHyphens w:val="0"/>
              <w:rPr>
                <w:rFonts w:ascii="Calibri" w:eastAsia="Times New Roman" w:hAnsi="Calibri" w:cs="Arial"/>
                <w:kern w:val="0"/>
                <w:lang w:eastAsia="en-US" w:bidi="ar-SA"/>
              </w:rPr>
            </w:pPr>
            <w:proofErr w:type="spellStart"/>
            <w:r>
              <w:rPr>
                <w:rFonts w:ascii="Calibri" w:eastAsia="Times New Roman" w:hAnsi="Calibri" w:cs="Arial"/>
                <w:kern w:val="0"/>
                <w:lang w:eastAsia="en-US" w:bidi="ar-SA"/>
              </w:rPr>
              <w:t>i</w:t>
            </w:r>
            <w:r w:rsidR="004D2DF0" w:rsidRPr="004D2DF0">
              <w:rPr>
                <w:rFonts w:ascii="Calibri" w:eastAsia="Times New Roman" w:hAnsi="Calibri" w:cs="Arial"/>
                <w:kern w:val="0"/>
                <w:lang w:eastAsia="en-US" w:bidi="ar-SA"/>
              </w:rPr>
              <w:t>nt</w:t>
            </w:r>
            <w:proofErr w:type="spellEnd"/>
          </w:p>
        </w:tc>
        <w:tc>
          <w:tcPr>
            <w:tcW w:w="5034" w:type="dxa"/>
            <w:tcBorders>
              <w:top w:val="nil"/>
              <w:left w:val="nil"/>
              <w:bottom w:val="single" w:sz="4" w:space="0" w:color="auto"/>
              <w:right w:val="single" w:sz="4" w:space="0" w:color="auto"/>
            </w:tcBorders>
            <w:shd w:val="clear" w:color="auto" w:fill="auto"/>
            <w:vAlign w:val="center"/>
            <w:hideMark/>
          </w:tcPr>
          <w:p w14:paraId="6AFAA082"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desired target age</w:t>
            </w:r>
          </w:p>
        </w:tc>
      </w:tr>
      <w:tr w:rsidR="004D2DF0" w:rsidRPr="004D2DF0" w14:paraId="5E8E7105" w14:textId="77777777" w:rsidTr="00B615F6">
        <w:trPr>
          <w:trHeight w:val="390"/>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2DE00A79"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Target Zip</w:t>
            </w:r>
          </w:p>
        </w:tc>
        <w:tc>
          <w:tcPr>
            <w:tcW w:w="1941" w:type="dxa"/>
            <w:tcBorders>
              <w:top w:val="nil"/>
              <w:left w:val="nil"/>
              <w:bottom w:val="single" w:sz="4" w:space="0" w:color="auto"/>
              <w:right w:val="single" w:sz="4" w:space="0" w:color="auto"/>
            </w:tcBorders>
            <w:shd w:val="clear" w:color="auto" w:fill="auto"/>
            <w:vAlign w:val="center"/>
            <w:hideMark/>
          </w:tcPr>
          <w:p w14:paraId="06FE89F2" w14:textId="77777777" w:rsidR="004D2DF0" w:rsidRPr="004D2DF0" w:rsidRDefault="00CA322F" w:rsidP="004D2DF0">
            <w:pPr>
              <w:widowControl/>
              <w:suppressAutoHyphens w:val="0"/>
              <w:rPr>
                <w:rFonts w:ascii="Calibri" w:eastAsia="Times New Roman" w:hAnsi="Calibri" w:cs="Arial"/>
                <w:kern w:val="0"/>
                <w:lang w:eastAsia="en-US" w:bidi="ar-SA"/>
              </w:rPr>
            </w:pPr>
            <w:r>
              <w:rPr>
                <w:rFonts w:ascii="Calibri" w:eastAsia="Times New Roman" w:hAnsi="Calibri" w:cs="Arial"/>
                <w:kern w:val="0"/>
                <w:lang w:eastAsia="en-US" w:bidi="ar-SA"/>
              </w:rPr>
              <w:t>s</w:t>
            </w:r>
            <w:r w:rsidR="004D2DF0" w:rsidRPr="004D2DF0">
              <w:rPr>
                <w:rFonts w:ascii="Calibri" w:eastAsia="Times New Roman" w:hAnsi="Calibri" w:cs="Arial"/>
                <w:kern w:val="0"/>
                <w:lang w:eastAsia="en-US" w:bidi="ar-SA"/>
              </w:rPr>
              <w:t>tring</w:t>
            </w:r>
          </w:p>
        </w:tc>
        <w:tc>
          <w:tcPr>
            <w:tcW w:w="5034" w:type="dxa"/>
            <w:tcBorders>
              <w:top w:val="nil"/>
              <w:left w:val="nil"/>
              <w:bottom w:val="single" w:sz="4" w:space="0" w:color="auto"/>
              <w:right w:val="single" w:sz="4" w:space="0" w:color="auto"/>
            </w:tcBorders>
            <w:shd w:val="clear" w:color="auto" w:fill="auto"/>
            <w:vAlign w:val="center"/>
            <w:hideMark/>
          </w:tcPr>
          <w:p w14:paraId="6DFEAF0D"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desired target zip code</w:t>
            </w:r>
          </w:p>
        </w:tc>
      </w:tr>
      <w:tr w:rsidR="004D2DF0" w:rsidRPr="004D2DF0" w14:paraId="5D67483C" w14:textId="77777777" w:rsidTr="00B615F6">
        <w:trPr>
          <w:trHeight w:val="435"/>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1992AADB"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Target Income</w:t>
            </w:r>
          </w:p>
        </w:tc>
        <w:tc>
          <w:tcPr>
            <w:tcW w:w="1941" w:type="dxa"/>
            <w:tcBorders>
              <w:top w:val="nil"/>
              <w:left w:val="nil"/>
              <w:bottom w:val="single" w:sz="4" w:space="0" w:color="auto"/>
              <w:right w:val="single" w:sz="4" w:space="0" w:color="auto"/>
            </w:tcBorders>
            <w:shd w:val="clear" w:color="auto" w:fill="auto"/>
            <w:vAlign w:val="center"/>
            <w:hideMark/>
          </w:tcPr>
          <w:p w14:paraId="2AB14576" w14:textId="77777777" w:rsidR="004D2DF0" w:rsidRPr="004D2DF0" w:rsidRDefault="00CA322F" w:rsidP="004D2DF0">
            <w:pPr>
              <w:widowControl/>
              <w:suppressAutoHyphens w:val="0"/>
              <w:rPr>
                <w:rFonts w:ascii="Calibri" w:eastAsia="Times New Roman" w:hAnsi="Calibri" w:cs="Arial"/>
                <w:kern w:val="0"/>
                <w:lang w:eastAsia="en-US" w:bidi="ar-SA"/>
              </w:rPr>
            </w:pPr>
            <w:proofErr w:type="spellStart"/>
            <w:r>
              <w:rPr>
                <w:rFonts w:ascii="Calibri" w:eastAsia="Times New Roman" w:hAnsi="Calibri" w:cs="Arial"/>
                <w:kern w:val="0"/>
                <w:lang w:eastAsia="en-US" w:bidi="ar-SA"/>
              </w:rPr>
              <w:t>i</w:t>
            </w:r>
            <w:r w:rsidR="004D2DF0" w:rsidRPr="004D2DF0">
              <w:rPr>
                <w:rFonts w:ascii="Calibri" w:eastAsia="Times New Roman" w:hAnsi="Calibri" w:cs="Arial"/>
                <w:kern w:val="0"/>
                <w:lang w:eastAsia="en-US" w:bidi="ar-SA"/>
              </w:rPr>
              <w:t>nt</w:t>
            </w:r>
            <w:proofErr w:type="spellEnd"/>
          </w:p>
        </w:tc>
        <w:tc>
          <w:tcPr>
            <w:tcW w:w="5034" w:type="dxa"/>
            <w:tcBorders>
              <w:top w:val="nil"/>
              <w:left w:val="nil"/>
              <w:bottom w:val="single" w:sz="4" w:space="0" w:color="auto"/>
              <w:right w:val="single" w:sz="4" w:space="0" w:color="auto"/>
            </w:tcBorders>
            <w:shd w:val="clear" w:color="auto" w:fill="auto"/>
            <w:vAlign w:val="center"/>
            <w:hideMark/>
          </w:tcPr>
          <w:p w14:paraId="6DC298A8"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desired target income</w:t>
            </w:r>
          </w:p>
        </w:tc>
      </w:tr>
      <w:tr w:rsidR="004D2DF0" w:rsidRPr="004D2DF0" w14:paraId="5BD384E1" w14:textId="77777777" w:rsidTr="00B615F6">
        <w:trPr>
          <w:trHeight w:val="2010"/>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5E4B1284"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Target Location Type</w:t>
            </w:r>
          </w:p>
        </w:tc>
        <w:tc>
          <w:tcPr>
            <w:tcW w:w="1941" w:type="dxa"/>
            <w:tcBorders>
              <w:top w:val="nil"/>
              <w:left w:val="nil"/>
              <w:bottom w:val="single" w:sz="4" w:space="0" w:color="auto"/>
              <w:right w:val="single" w:sz="4" w:space="0" w:color="auto"/>
            </w:tcBorders>
            <w:shd w:val="clear" w:color="auto" w:fill="auto"/>
            <w:vAlign w:val="center"/>
            <w:hideMark/>
          </w:tcPr>
          <w:p w14:paraId="0112414D" w14:textId="77777777" w:rsidR="004D2DF0" w:rsidRPr="004D2DF0" w:rsidRDefault="004D2DF0" w:rsidP="004D2DF0">
            <w:pPr>
              <w:widowControl/>
              <w:suppressAutoHyphens w:val="0"/>
              <w:rPr>
                <w:rFonts w:ascii="Calibri" w:eastAsia="Times New Roman" w:hAnsi="Calibri" w:cs="Arial"/>
                <w:kern w:val="0"/>
                <w:lang w:eastAsia="en-US" w:bidi="ar-SA"/>
              </w:rPr>
            </w:pPr>
            <w:proofErr w:type="spellStart"/>
            <w:r w:rsidRPr="004D2DF0">
              <w:rPr>
                <w:rFonts w:ascii="Calibri" w:eastAsia="Times New Roman" w:hAnsi="Calibri" w:cs="Arial"/>
                <w:kern w:val="0"/>
                <w:lang w:eastAsia="en-US" w:bidi="ar-SA"/>
              </w:rPr>
              <w:t>TargetLocationType</w:t>
            </w:r>
            <w:proofErr w:type="spellEnd"/>
          </w:p>
        </w:tc>
        <w:tc>
          <w:tcPr>
            <w:tcW w:w="5034" w:type="dxa"/>
            <w:tcBorders>
              <w:top w:val="nil"/>
              <w:left w:val="nil"/>
              <w:bottom w:val="single" w:sz="4" w:space="0" w:color="auto"/>
              <w:right w:val="single" w:sz="4" w:space="0" w:color="auto"/>
            </w:tcBorders>
            <w:shd w:val="clear" w:color="auto" w:fill="auto"/>
            <w:vAlign w:val="center"/>
            <w:hideMark/>
          </w:tcPr>
          <w:p w14:paraId="345FD74D"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type of location targeting. Select UNDEFINED if no location targeting is needed. Select USER_LOCATION if you would like to constantly target the user's current location (iOS Only). Select CUSTOM_LOCATION if you would like to enter in latitude and longitude coordinates (Android Only)</w:t>
            </w:r>
          </w:p>
        </w:tc>
      </w:tr>
      <w:tr w:rsidR="004D2DF0" w:rsidRPr="004D2DF0" w14:paraId="7C4DF777" w14:textId="77777777" w:rsidTr="00B615F6">
        <w:trPr>
          <w:trHeight w:val="1020"/>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5C9DA442"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Target Custom Latitude</w:t>
            </w:r>
          </w:p>
        </w:tc>
        <w:tc>
          <w:tcPr>
            <w:tcW w:w="1941" w:type="dxa"/>
            <w:tcBorders>
              <w:top w:val="nil"/>
              <w:left w:val="nil"/>
              <w:bottom w:val="single" w:sz="4" w:space="0" w:color="auto"/>
              <w:right w:val="single" w:sz="4" w:space="0" w:color="auto"/>
            </w:tcBorders>
            <w:shd w:val="clear" w:color="auto" w:fill="auto"/>
            <w:vAlign w:val="center"/>
            <w:hideMark/>
          </w:tcPr>
          <w:p w14:paraId="26B36B85" w14:textId="77777777" w:rsidR="004D2DF0" w:rsidRPr="004D2DF0" w:rsidRDefault="00CA322F" w:rsidP="004D2DF0">
            <w:pPr>
              <w:widowControl/>
              <w:suppressAutoHyphens w:val="0"/>
              <w:rPr>
                <w:rFonts w:ascii="Calibri" w:eastAsia="Times New Roman" w:hAnsi="Calibri" w:cs="Arial"/>
                <w:kern w:val="0"/>
                <w:lang w:eastAsia="en-US" w:bidi="ar-SA"/>
              </w:rPr>
            </w:pPr>
            <w:r>
              <w:rPr>
                <w:rFonts w:ascii="Calibri" w:eastAsia="Times New Roman" w:hAnsi="Calibri" w:cs="Arial"/>
                <w:kern w:val="0"/>
                <w:lang w:eastAsia="en-US" w:bidi="ar-SA"/>
              </w:rPr>
              <w:t>d</w:t>
            </w:r>
            <w:r w:rsidR="004D2DF0" w:rsidRPr="004D2DF0">
              <w:rPr>
                <w:rFonts w:ascii="Calibri" w:eastAsia="Times New Roman" w:hAnsi="Calibri" w:cs="Arial"/>
                <w:kern w:val="0"/>
                <w:lang w:eastAsia="en-US" w:bidi="ar-SA"/>
              </w:rPr>
              <w:t>ouble</w:t>
            </w:r>
          </w:p>
        </w:tc>
        <w:tc>
          <w:tcPr>
            <w:tcW w:w="5034" w:type="dxa"/>
            <w:tcBorders>
              <w:top w:val="nil"/>
              <w:left w:val="nil"/>
              <w:bottom w:val="single" w:sz="4" w:space="0" w:color="auto"/>
              <w:right w:val="single" w:sz="4" w:space="0" w:color="auto"/>
            </w:tcBorders>
            <w:shd w:val="clear" w:color="auto" w:fill="auto"/>
            <w:vAlign w:val="center"/>
            <w:hideMark/>
          </w:tcPr>
          <w:p w14:paraId="4C30843D"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desired target longitude if CUSTOM_LOCATION is selected for Target Location Type (Android Only)</w:t>
            </w:r>
          </w:p>
        </w:tc>
      </w:tr>
      <w:tr w:rsidR="004D2DF0" w:rsidRPr="004D2DF0" w14:paraId="0A78B4AE" w14:textId="77777777" w:rsidTr="00B615F6">
        <w:trPr>
          <w:trHeight w:val="1110"/>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561B923B"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 xml:space="preserve">Target Custom Longitude </w:t>
            </w:r>
          </w:p>
        </w:tc>
        <w:tc>
          <w:tcPr>
            <w:tcW w:w="1941" w:type="dxa"/>
            <w:tcBorders>
              <w:top w:val="nil"/>
              <w:left w:val="nil"/>
              <w:bottom w:val="single" w:sz="4" w:space="0" w:color="auto"/>
              <w:right w:val="single" w:sz="4" w:space="0" w:color="auto"/>
            </w:tcBorders>
            <w:shd w:val="clear" w:color="auto" w:fill="auto"/>
            <w:vAlign w:val="center"/>
            <w:hideMark/>
          </w:tcPr>
          <w:p w14:paraId="7AC5C0F7" w14:textId="77777777" w:rsidR="004D2DF0" w:rsidRPr="004D2DF0" w:rsidRDefault="00CA322F" w:rsidP="004D2DF0">
            <w:pPr>
              <w:widowControl/>
              <w:suppressAutoHyphens w:val="0"/>
              <w:rPr>
                <w:rFonts w:ascii="Calibri" w:eastAsia="Times New Roman" w:hAnsi="Calibri" w:cs="Arial"/>
                <w:kern w:val="0"/>
                <w:lang w:eastAsia="en-US" w:bidi="ar-SA"/>
              </w:rPr>
            </w:pPr>
            <w:r>
              <w:rPr>
                <w:rFonts w:ascii="Calibri" w:eastAsia="Times New Roman" w:hAnsi="Calibri" w:cs="Arial"/>
                <w:kern w:val="0"/>
                <w:lang w:eastAsia="en-US" w:bidi="ar-SA"/>
              </w:rPr>
              <w:t>d</w:t>
            </w:r>
            <w:r w:rsidR="004D2DF0" w:rsidRPr="004D2DF0">
              <w:rPr>
                <w:rFonts w:ascii="Calibri" w:eastAsia="Times New Roman" w:hAnsi="Calibri" w:cs="Arial"/>
                <w:kern w:val="0"/>
                <w:lang w:eastAsia="en-US" w:bidi="ar-SA"/>
              </w:rPr>
              <w:t>ouble</w:t>
            </w:r>
          </w:p>
        </w:tc>
        <w:tc>
          <w:tcPr>
            <w:tcW w:w="5034" w:type="dxa"/>
            <w:tcBorders>
              <w:top w:val="nil"/>
              <w:left w:val="nil"/>
              <w:bottom w:val="single" w:sz="4" w:space="0" w:color="auto"/>
              <w:right w:val="single" w:sz="4" w:space="0" w:color="auto"/>
            </w:tcBorders>
            <w:shd w:val="clear" w:color="auto" w:fill="auto"/>
            <w:vAlign w:val="center"/>
            <w:hideMark/>
          </w:tcPr>
          <w:p w14:paraId="0F88B447"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desired target longitude if CUSTOM_LOCATION is selected for Target Location Type (Android Only)</w:t>
            </w:r>
          </w:p>
        </w:tc>
      </w:tr>
      <w:tr w:rsidR="004D2DF0" w:rsidRPr="004D2DF0" w14:paraId="7C13EC8E" w14:textId="77777777" w:rsidTr="00B615F6">
        <w:trPr>
          <w:trHeight w:val="450"/>
          <w:jc w:val="center"/>
        </w:trPr>
        <w:tc>
          <w:tcPr>
            <w:tcW w:w="2605" w:type="dxa"/>
            <w:tcBorders>
              <w:top w:val="nil"/>
              <w:left w:val="single" w:sz="4" w:space="0" w:color="auto"/>
              <w:bottom w:val="single" w:sz="4" w:space="0" w:color="auto"/>
              <w:right w:val="single" w:sz="4" w:space="0" w:color="auto"/>
            </w:tcBorders>
            <w:shd w:val="clear" w:color="auto" w:fill="auto"/>
            <w:vAlign w:val="center"/>
            <w:hideMark/>
          </w:tcPr>
          <w:p w14:paraId="53B8231E"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Target Country</w:t>
            </w:r>
          </w:p>
        </w:tc>
        <w:tc>
          <w:tcPr>
            <w:tcW w:w="1941" w:type="dxa"/>
            <w:tcBorders>
              <w:top w:val="nil"/>
              <w:left w:val="nil"/>
              <w:bottom w:val="single" w:sz="4" w:space="0" w:color="auto"/>
              <w:right w:val="single" w:sz="4" w:space="0" w:color="auto"/>
            </w:tcBorders>
            <w:shd w:val="clear" w:color="auto" w:fill="auto"/>
            <w:vAlign w:val="center"/>
            <w:hideMark/>
          </w:tcPr>
          <w:p w14:paraId="5A2820AC" w14:textId="77777777" w:rsidR="004D2DF0" w:rsidRPr="004D2DF0" w:rsidRDefault="00CA322F" w:rsidP="004D2DF0">
            <w:pPr>
              <w:widowControl/>
              <w:suppressAutoHyphens w:val="0"/>
              <w:rPr>
                <w:rFonts w:ascii="Calibri" w:eastAsia="Times New Roman" w:hAnsi="Calibri" w:cs="Arial"/>
                <w:kern w:val="0"/>
                <w:lang w:eastAsia="en-US" w:bidi="ar-SA"/>
              </w:rPr>
            </w:pPr>
            <w:r>
              <w:rPr>
                <w:rFonts w:ascii="Calibri" w:eastAsia="Times New Roman" w:hAnsi="Calibri" w:cs="Arial"/>
                <w:kern w:val="0"/>
                <w:lang w:eastAsia="en-US" w:bidi="ar-SA"/>
              </w:rPr>
              <w:t>s</w:t>
            </w:r>
            <w:r w:rsidR="004D2DF0" w:rsidRPr="004D2DF0">
              <w:rPr>
                <w:rFonts w:ascii="Calibri" w:eastAsia="Times New Roman" w:hAnsi="Calibri" w:cs="Arial"/>
                <w:kern w:val="0"/>
                <w:lang w:eastAsia="en-US" w:bidi="ar-SA"/>
              </w:rPr>
              <w:t>tring</w:t>
            </w:r>
          </w:p>
        </w:tc>
        <w:tc>
          <w:tcPr>
            <w:tcW w:w="5034" w:type="dxa"/>
            <w:tcBorders>
              <w:top w:val="nil"/>
              <w:left w:val="nil"/>
              <w:bottom w:val="single" w:sz="4" w:space="0" w:color="auto"/>
              <w:right w:val="single" w:sz="4" w:space="0" w:color="auto"/>
            </w:tcBorders>
            <w:shd w:val="clear" w:color="auto" w:fill="auto"/>
            <w:vAlign w:val="center"/>
            <w:hideMark/>
          </w:tcPr>
          <w:p w14:paraId="507A3A1B" w14:textId="77777777" w:rsidR="004D2DF0" w:rsidRPr="004D2DF0" w:rsidRDefault="004D2DF0" w:rsidP="004D2DF0">
            <w:pPr>
              <w:widowControl/>
              <w:suppressAutoHyphens w:val="0"/>
              <w:rPr>
                <w:rFonts w:ascii="Calibri" w:eastAsia="Times New Roman" w:hAnsi="Calibri" w:cs="Arial"/>
                <w:kern w:val="0"/>
                <w:lang w:eastAsia="en-US" w:bidi="ar-SA"/>
              </w:rPr>
            </w:pPr>
            <w:r w:rsidRPr="004D2DF0">
              <w:rPr>
                <w:rFonts w:ascii="Calibri" w:eastAsia="Times New Roman" w:hAnsi="Calibri" w:cs="Arial"/>
                <w:kern w:val="0"/>
                <w:lang w:eastAsia="en-US" w:bidi="ar-SA"/>
              </w:rPr>
              <w:t>The desired target country (iOS Only)</w:t>
            </w:r>
          </w:p>
        </w:tc>
      </w:tr>
    </w:tbl>
    <w:p w14:paraId="2367001E" w14:textId="77777777" w:rsidR="00B615F6" w:rsidRPr="004D2DF0" w:rsidRDefault="00727BC5" w:rsidP="00B615F6">
      <w:pPr>
        <w:rPr>
          <w:b/>
          <w:bCs/>
          <w:color w:val="000000"/>
        </w:rPr>
      </w:pPr>
      <w:r>
        <w:rPr>
          <w:rFonts w:ascii="Open Sans Semibold" w:hAnsi="Open Sans Semibold" w:cs="Open Sans Semibold"/>
          <w:noProof/>
          <w:color w:val="000000"/>
          <w:lang w:eastAsia="en-US" w:bidi="ar-SA"/>
        </w:rPr>
        <w:lastRenderedPageBreak/>
        <w:drawing>
          <wp:anchor distT="0" distB="0" distL="114300" distR="114300" simplePos="0" relativeHeight="251659264" behindDoc="0" locked="0" layoutInCell="1" allowOverlap="1" wp14:anchorId="3640CB30" wp14:editId="6EBFC6D4">
            <wp:simplePos x="0" y="0"/>
            <wp:positionH relativeFrom="column">
              <wp:posOffset>1127760</wp:posOffset>
            </wp:positionH>
            <wp:positionV relativeFrom="paragraph">
              <wp:posOffset>3810</wp:posOffset>
            </wp:positionV>
            <wp:extent cx="3371215" cy="2364105"/>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mith\Desktop\Screen Shot 2015-09-08 at 8.16.24 AM.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371215" cy="2364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C548B" w14:textId="77777777" w:rsidR="00B615F6" w:rsidRPr="004D2DF0" w:rsidRDefault="00B615F6" w:rsidP="00B615F6">
      <w:pPr>
        <w:rPr>
          <w:b/>
          <w:bCs/>
          <w:color w:val="000000"/>
        </w:rPr>
      </w:pPr>
    </w:p>
    <w:p w14:paraId="59C42393" w14:textId="77777777" w:rsidR="00B615F6" w:rsidRPr="004D2DF0" w:rsidRDefault="00B615F6" w:rsidP="00B615F6">
      <w:pPr>
        <w:numPr>
          <w:ilvl w:val="0"/>
          <w:numId w:val="4"/>
        </w:numPr>
        <w:rPr>
          <w:color w:val="000000"/>
        </w:rPr>
      </w:pPr>
      <w:r w:rsidRPr="004D2DF0">
        <w:rPr>
          <w:color w:val="000000"/>
        </w:rPr>
        <w:t xml:space="preserve">Drag and drop the </w:t>
      </w:r>
      <w:proofErr w:type="spellStart"/>
      <w:r w:rsidRPr="004D2DF0">
        <w:rPr>
          <w:color w:val="000000"/>
        </w:rPr>
        <w:t>AdLibManger</w:t>
      </w:r>
      <w:proofErr w:type="spellEnd"/>
      <w:r w:rsidRPr="004D2DF0">
        <w:rPr>
          <w:color w:val="000000"/>
        </w:rPr>
        <w:t xml:space="preserve"> prefab in each of the scenes where you plan to use </w:t>
      </w:r>
      <w:proofErr w:type="spellStart"/>
      <w:r w:rsidRPr="004D2DF0">
        <w:rPr>
          <w:color w:val="000000"/>
        </w:rPr>
        <w:t>AdLib</w:t>
      </w:r>
      <w:proofErr w:type="spellEnd"/>
      <w:r w:rsidRPr="004D2DF0">
        <w:rPr>
          <w:color w:val="000000"/>
        </w:rPr>
        <w:t xml:space="preserve">. Make sure that all of the information needed is filled in the inspector for the </w:t>
      </w:r>
      <w:proofErr w:type="spellStart"/>
      <w:r w:rsidRPr="004D2DF0">
        <w:rPr>
          <w:color w:val="000000"/>
        </w:rPr>
        <w:t>AdLibManager</w:t>
      </w:r>
      <w:proofErr w:type="spellEnd"/>
      <w:r w:rsidRPr="004D2DF0">
        <w:rPr>
          <w:color w:val="000000"/>
        </w:rPr>
        <w:t xml:space="preserve"> prefab.</w:t>
      </w:r>
    </w:p>
    <w:p w14:paraId="54959864" w14:textId="77777777" w:rsidR="00B615F6" w:rsidRPr="004D2DF0" w:rsidRDefault="00B615F6" w:rsidP="00B615F6">
      <w:pPr>
        <w:rPr>
          <w:color w:val="000000"/>
        </w:rPr>
      </w:pPr>
    </w:p>
    <w:p w14:paraId="0A0413F1" w14:textId="77777777" w:rsidR="00B615F6" w:rsidRPr="004D2DF0" w:rsidRDefault="00B615F6" w:rsidP="00B615F6">
      <w:pPr>
        <w:numPr>
          <w:ilvl w:val="0"/>
          <w:numId w:val="4"/>
        </w:numPr>
        <w:rPr>
          <w:color w:val="000000"/>
        </w:rPr>
      </w:pPr>
      <w:r w:rsidRPr="004D2DF0">
        <w:rPr>
          <w:color w:val="000000"/>
        </w:rPr>
        <w:t xml:space="preserve">To call any method from </w:t>
      </w:r>
      <w:proofErr w:type="spellStart"/>
      <w:r w:rsidRPr="004D2DF0">
        <w:rPr>
          <w:color w:val="000000"/>
        </w:rPr>
        <w:t>AdLib</w:t>
      </w:r>
      <w:proofErr w:type="spellEnd"/>
      <w:r w:rsidRPr="004D2DF0">
        <w:rPr>
          <w:color w:val="000000"/>
        </w:rPr>
        <w:t xml:space="preserve"> within any of your classes, reference the </w:t>
      </w:r>
      <w:proofErr w:type="spellStart"/>
      <w:r w:rsidRPr="004D2DF0">
        <w:rPr>
          <w:color w:val="000000"/>
        </w:rPr>
        <w:t>AdLibManger</w:t>
      </w:r>
      <w:proofErr w:type="spellEnd"/>
      <w:r w:rsidRPr="004D2DF0">
        <w:rPr>
          <w:color w:val="000000"/>
        </w:rPr>
        <w:t xml:space="preserve"> as such, following the method you would like to call.</w:t>
      </w:r>
    </w:p>
    <w:p w14:paraId="597DAF55" w14:textId="77777777" w:rsidR="00B615F6" w:rsidRDefault="00B615F6" w:rsidP="00B615F6">
      <w:pPr>
        <w:rPr>
          <w:color w:val="000000"/>
        </w:rPr>
      </w:pPr>
    </w:p>
    <w:p w14:paraId="45BC4537" w14:textId="77777777" w:rsidR="00B615F6" w:rsidRPr="00CA322F" w:rsidRDefault="00B615F6" w:rsidP="00B615F6">
      <w:pPr>
        <w:jc w:val="center"/>
        <w:rPr>
          <w:rFonts w:ascii="Open Sans Semibold" w:hAnsi="Open Sans Semibold" w:cs="Open Sans Semibold"/>
          <w:color w:val="000000"/>
        </w:rPr>
      </w:pPr>
      <w:proofErr w:type="spellStart"/>
      <w:proofErr w:type="gramStart"/>
      <w:r w:rsidRPr="00CA322F">
        <w:rPr>
          <w:rFonts w:ascii="Open Sans Semibold" w:hAnsi="Open Sans Semibold" w:cs="Open Sans Semibold"/>
          <w:color w:val="444444"/>
        </w:rPr>
        <w:t>AdLibMana</w:t>
      </w:r>
      <w:r>
        <w:rPr>
          <w:rFonts w:ascii="Open Sans Semibold" w:hAnsi="Open Sans Semibold" w:cs="Open Sans Semibold"/>
          <w:color w:val="444444"/>
        </w:rPr>
        <w:t>ger.Instance</w:t>
      </w:r>
      <w:proofErr w:type="spellEnd"/>
      <w:r>
        <w:rPr>
          <w:rFonts w:ascii="Open Sans Semibold" w:hAnsi="Open Sans Semibold" w:cs="Open Sans Semibold"/>
          <w:color w:val="444444"/>
        </w:rPr>
        <w:t>.&lt;</w:t>
      </w:r>
      <w:proofErr w:type="gramEnd"/>
      <w:r>
        <w:rPr>
          <w:rFonts w:ascii="Open Sans Semibold" w:hAnsi="Open Sans Semibold" w:cs="Open Sans Semibold"/>
          <w:color w:val="444444"/>
        </w:rPr>
        <w:t>Desired Method&gt;</w:t>
      </w:r>
    </w:p>
    <w:p w14:paraId="62B83A0D" w14:textId="77777777" w:rsidR="00B615F6" w:rsidRPr="004D2DF0" w:rsidRDefault="00B615F6" w:rsidP="00B615F6">
      <w:pPr>
        <w:jc w:val="center"/>
        <w:rPr>
          <w:rFonts w:ascii="Menlo" w:hAnsi="Menlo" w:hint="eastAsia"/>
          <w:color w:val="000000"/>
        </w:rPr>
      </w:pPr>
    </w:p>
    <w:p w14:paraId="5097F437" w14:textId="77777777" w:rsidR="00B615F6" w:rsidRPr="004D2DF0" w:rsidRDefault="00B615F6" w:rsidP="00B615F6">
      <w:pPr>
        <w:ind w:left="709"/>
        <w:rPr>
          <w:rFonts w:ascii="Menlo" w:hAnsi="Menlo" w:hint="eastAsia"/>
          <w:color w:val="000000"/>
        </w:rPr>
      </w:pPr>
      <w:r w:rsidRPr="004D2DF0">
        <w:rPr>
          <w:color w:val="000000"/>
        </w:rPr>
        <w:t xml:space="preserve">For Instance, to initialize </w:t>
      </w:r>
      <w:proofErr w:type="spellStart"/>
      <w:r w:rsidRPr="004D2DF0">
        <w:rPr>
          <w:color w:val="000000"/>
        </w:rPr>
        <w:t>AdLib</w:t>
      </w:r>
      <w:proofErr w:type="spellEnd"/>
      <w:r w:rsidRPr="004D2DF0">
        <w:rPr>
          <w:color w:val="000000"/>
        </w:rPr>
        <w:t>:</w:t>
      </w:r>
    </w:p>
    <w:p w14:paraId="7080C69B" w14:textId="77777777" w:rsidR="00B615F6" w:rsidRPr="004D2DF0" w:rsidRDefault="00B615F6" w:rsidP="00B615F6">
      <w:pPr>
        <w:rPr>
          <w:rFonts w:ascii="Open Sans Semibold" w:hAnsi="Open Sans Semibold" w:cs="Open Sans Semibold"/>
          <w:color w:val="000000"/>
        </w:rPr>
      </w:pPr>
    </w:p>
    <w:p w14:paraId="17502657" w14:textId="77777777" w:rsidR="00B615F6" w:rsidRPr="00CA322F" w:rsidRDefault="00B615F6" w:rsidP="00B615F6">
      <w:pPr>
        <w:jc w:val="center"/>
        <w:rPr>
          <w:rFonts w:ascii="Open Sans Semibold" w:hAnsi="Open Sans Semibold" w:cs="Open Sans Semibold"/>
          <w:color w:val="000000"/>
        </w:rPr>
      </w:pPr>
      <w:proofErr w:type="spellStart"/>
      <w:proofErr w:type="gramStart"/>
      <w:r w:rsidRPr="00CA322F">
        <w:rPr>
          <w:rFonts w:ascii="Open Sans Semibold" w:hAnsi="Open Sans Semibold" w:cs="Open Sans Semibold"/>
          <w:color w:val="444444"/>
        </w:rPr>
        <w:t>AdLibManager.Instance.InitializeAdLib</w:t>
      </w:r>
      <w:proofErr w:type="spellEnd"/>
      <w:proofErr w:type="gramEnd"/>
      <w:r w:rsidRPr="00CA322F">
        <w:rPr>
          <w:rFonts w:ascii="Open Sans Semibold" w:hAnsi="Open Sans Semibold" w:cs="Open Sans Semibold"/>
          <w:color w:val="444444"/>
        </w:rPr>
        <w:t>();</w:t>
      </w:r>
    </w:p>
    <w:p w14:paraId="78DB9F29" w14:textId="77777777" w:rsidR="00B615F6" w:rsidRDefault="00B615F6" w:rsidP="00B615F6">
      <w:pPr>
        <w:rPr>
          <w:color w:val="000000"/>
        </w:rPr>
      </w:pPr>
    </w:p>
    <w:p w14:paraId="1C75D3A5" w14:textId="77777777" w:rsidR="00B615F6" w:rsidRDefault="00B615F6" w:rsidP="00B615F6">
      <w:pPr>
        <w:numPr>
          <w:ilvl w:val="0"/>
          <w:numId w:val="4"/>
        </w:numPr>
        <w:rPr>
          <w:color w:val="000000"/>
        </w:rPr>
      </w:pPr>
      <w:r w:rsidRPr="00CA322F">
        <w:rPr>
          <w:color w:val="000000"/>
        </w:rPr>
        <w:t>Refer to this list of available methods which you may call:</w:t>
      </w:r>
    </w:p>
    <w:p w14:paraId="6F451C35" w14:textId="77777777" w:rsidR="00B615F6" w:rsidRDefault="00B615F6" w:rsidP="00B615F6">
      <w:pPr>
        <w:ind w:left="720"/>
        <w:rPr>
          <w:color w:val="000000"/>
        </w:rPr>
      </w:pPr>
    </w:p>
    <w:p w14:paraId="49581118" w14:textId="77777777" w:rsidR="00B615F6" w:rsidRPr="00CA322F" w:rsidRDefault="00B615F6" w:rsidP="00B615F6">
      <w:pPr>
        <w:ind w:left="720"/>
        <w:rPr>
          <w:color w:val="000000"/>
        </w:rPr>
      </w:pPr>
    </w:p>
    <w:tbl>
      <w:tblPr>
        <w:tblW w:w="8200" w:type="dxa"/>
        <w:jc w:val="center"/>
        <w:tblLook w:val="04A0" w:firstRow="1" w:lastRow="0" w:firstColumn="1" w:lastColumn="0" w:noHBand="0" w:noVBand="1"/>
      </w:tblPr>
      <w:tblGrid>
        <w:gridCol w:w="4640"/>
        <w:gridCol w:w="3560"/>
      </w:tblGrid>
      <w:tr w:rsidR="00B615F6" w:rsidRPr="00CA322F" w14:paraId="1BB55936" w14:textId="77777777" w:rsidTr="00D5072E">
        <w:trPr>
          <w:trHeight w:val="402"/>
          <w:jc w:val="center"/>
        </w:trPr>
        <w:tc>
          <w:tcPr>
            <w:tcW w:w="4640" w:type="dxa"/>
            <w:tcBorders>
              <w:top w:val="single" w:sz="4" w:space="0" w:color="auto"/>
              <w:left w:val="single" w:sz="4" w:space="0" w:color="auto"/>
              <w:bottom w:val="single" w:sz="4" w:space="0" w:color="auto"/>
              <w:right w:val="single" w:sz="4" w:space="0" w:color="auto"/>
            </w:tcBorders>
            <w:shd w:val="clear" w:color="C0C0C0" w:fill="99CCCC"/>
            <w:vAlign w:val="center"/>
            <w:hideMark/>
          </w:tcPr>
          <w:p w14:paraId="529498AA" w14:textId="77777777" w:rsidR="00B615F6" w:rsidRPr="00CA322F" w:rsidRDefault="00B615F6" w:rsidP="00D5072E">
            <w:pPr>
              <w:widowControl/>
              <w:suppressAutoHyphens w:val="0"/>
              <w:rPr>
                <w:rFonts w:ascii="Calibri" w:eastAsia="Times New Roman" w:hAnsi="Calibri" w:cs="Arial"/>
                <w:kern w:val="0"/>
                <w:lang w:eastAsia="en-US" w:bidi="ar-SA"/>
              </w:rPr>
            </w:pPr>
            <w:r w:rsidRPr="00CA322F">
              <w:rPr>
                <w:rFonts w:ascii="Calibri" w:eastAsia="Times New Roman" w:hAnsi="Calibri" w:cs="Arial"/>
                <w:kern w:val="0"/>
                <w:lang w:eastAsia="en-US" w:bidi="ar-SA"/>
              </w:rPr>
              <w:t>Method</w:t>
            </w:r>
          </w:p>
        </w:tc>
        <w:tc>
          <w:tcPr>
            <w:tcW w:w="3560" w:type="dxa"/>
            <w:tcBorders>
              <w:top w:val="single" w:sz="4" w:space="0" w:color="auto"/>
              <w:left w:val="nil"/>
              <w:bottom w:val="single" w:sz="4" w:space="0" w:color="auto"/>
              <w:right w:val="single" w:sz="4" w:space="0" w:color="auto"/>
            </w:tcBorders>
            <w:shd w:val="clear" w:color="C0C0C0" w:fill="99CCCC"/>
            <w:vAlign w:val="center"/>
            <w:hideMark/>
          </w:tcPr>
          <w:p w14:paraId="29B18E85" w14:textId="77777777" w:rsidR="00B615F6" w:rsidRPr="00CA322F" w:rsidRDefault="00B615F6" w:rsidP="00D5072E">
            <w:pPr>
              <w:widowControl/>
              <w:suppressAutoHyphens w:val="0"/>
              <w:rPr>
                <w:rFonts w:ascii="Calibri" w:eastAsia="Times New Roman" w:hAnsi="Calibri" w:cs="Arial"/>
                <w:kern w:val="0"/>
                <w:lang w:eastAsia="en-US" w:bidi="ar-SA"/>
              </w:rPr>
            </w:pPr>
            <w:r w:rsidRPr="00CA322F">
              <w:rPr>
                <w:rFonts w:ascii="Calibri" w:eastAsia="Times New Roman" w:hAnsi="Calibri" w:cs="Arial"/>
                <w:kern w:val="0"/>
                <w:lang w:eastAsia="en-US" w:bidi="ar-SA"/>
              </w:rPr>
              <w:t>Description</w:t>
            </w:r>
          </w:p>
        </w:tc>
      </w:tr>
      <w:tr w:rsidR="00B615F6" w:rsidRPr="00CA322F" w14:paraId="3392A500" w14:textId="77777777" w:rsidTr="00D5072E">
        <w:trPr>
          <w:trHeight w:val="1035"/>
          <w:jc w:val="center"/>
        </w:trPr>
        <w:tc>
          <w:tcPr>
            <w:tcW w:w="4640" w:type="dxa"/>
            <w:tcBorders>
              <w:top w:val="nil"/>
              <w:left w:val="single" w:sz="4" w:space="0" w:color="auto"/>
              <w:bottom w:val="single" w:sz="4" w:space="0" w:color="auto"/>
              <w:right w:val="single" w:sz="4" w:space="0" w:color="auto"/>
            </w:tcBorders>
            <w:shd w:val="clear" w:color="auto" w:fill="auto"/>
            <w:vAlign w:val="center"/>
            <w:hideMark/>
          </w:tcPr>
          <w:p w14:paraId="172C3EBE" w14:textId="77777777" w:rsidR="00B615F6" w:rsidRPr="00CA322F" w:rsidRDefault="00B615F6" w:rsidP="00D5072E">
            <w:pPr>
              <w:widowControl/>
              <w:suppressAutoHyphens w:val="0"/>
              <w:rPr>
                <w:rFonts w:ascii="Calibri" w:eastAsia="Times New Roman" w:hAnsi="Calibri" w:cs="Arial"/>
                <w:color w:val="444444"/>
                <w:kern w:val="0"/>
                <w:lang w:eastAsia="en-US" w:bidi="ar-SA"/>
              </w:rPr>
            </w:pPr>
            <w:proofErr w:type="spellStart"/>
            <w:r w:rsidRPr="00CA322F">
              <w:rPr>
                <w:rFonts w:ascii="Calibri" w:eastAsia="Times New Roman" w:hAnsi="Calibri" w:cs="Arial"/>
                <w:color w:val="444444"/>
                <w:kern w:val="0"/>
                <w:lang w:eastAsia="en-US" w:bidi="ar-SA"/>
              </w:rPr>
              <w:t>InitializeAdLib</w:t>
            </w:r>
            <w:proofErr w:type="spellEnd"/>
            <w:r w:rsidRPr="00CA322F">
              <w:rPr>
                <w:rFonts w:ascii="Calibri" w:eastAsia="Times New Roman" w:hAnsi="Calibri" w:cs="Arial"/>
                <w:color w:val="444444"/>
                <w:kern w:val="0"/>
                <w:lang w:eastAsia="en-US" w:bidi="ar-SA"/>
              </w:rPr>
              <w:t>()</w:t>
            </w:r>
          </w:p>
        </w:tc>
        <w:tc>
          <w:tcPr>
            <w:tcW w:w="3560" w:type="dxa"/>
            <w:tcBorders>
              <w:top w:val="nil"/>
              <w:left w:val="nil"/>
              <w:bottom w:val="single" w:sz="4" w:space="0" w:color="auto"/>
              <w:right w:val="single" w:sz="4" w:space="0" w:color="auto"/>
            </w:tcBorders>
            <w:shd w:val="clear" w:color="auto" w:fill="auto"/>
            <w:vAlign w:val="center"/>
            <w:hideMark/>
          </w:tcPr>
          <w:p w14:paraId="176FB580" w14:textId="77777777" w:rsidR="00B615F6" w:rsidRPr="00CA322F" w:rsidRDefault="00B615F6" w:rsidP="00D5072E">
            <w:pPr>
              <w:widowControl/>
              <w:suppressAutoHyphens w:val="0"/>
              <w:rPr>
                <w:rFonts w:ascii="Calibri" w:eastAsia="Times New Roman" w:hAnsi="Calibri" w:cs="Arial"/>
                <w:kern w:val="0"/>
                <w:lang w:eastAsia="en-US" w:bidi="ar-SA"/>
              </w:rPr>
            </w:pPr>
            <w:r w:rsidRPr="00CA322F">
              <w:rPr>
                <w:rFonts w:ascii="Calibri" w:eastAsia="Times New Roman" w:hAnsi="Calibri" w:cs="Arial"/>
                <w:kern w:val="0"/>
                <w:lang w:eastAsia="en-US" w:bidi="ar-SA"/>
              </w:rPr>
              <w:t xml:space="preserve">Initializes </w:t>
            </w:r>
            <w:proofErr w:type="spellStart"/>
            <w:r w:rsidRPr="00CA322F">
              <w:rPr>
                <w:rFonts w:ascii="Calibri" w:eastAsia="Times New Roman" w:hAnsi="Calibri" w:cs="Arial"/>
                <w:kern w:val="0"/>
                <w:lang w:eastAsia="en-US" w:bidi="ar-SA"/>
              </w:rPr>
              <w:t>AdLib</w:t>
            </w:r>
            <w:proofErr w:type="spellEnd"/>
            <w:r w:rsidRPr="00CA322F">
              <w:rPr>
                <w:rFonts w:ascii="Calibri" w:eastAsia="Times New Roman" w:hAnsi="Calibri" w:cs="Arial"/>
                <w:kern w:val="0"/>
                <w:lang w:eastAsia="en-US" w:bidi="ar-SA"/>
              </w:rPr>
              <w:t xml:space="preserve"> with the specified </w:t>
            </w:r>
            <w:proofErr w:type="spellStart"/>
            <w:r w:rsidRPr="00CA322F">
              <w:rPr>
                <w:rFonts w:ascii="Calibri" w:eastAsia="Times New Roman" w:hAnsi="Calibri" w:cs="Arial"/>
                <w:kern w:val="0"/>
                <w:lang w:eastAsia="en-US" w:bidi="ar-SA"/>
              </w:rPr>
              <w:t>AdLib</w:t>
            </w:r>
            <w:proofErr w:type="spellEnd"/>
            <w:r w:rsidRPr="00CA322F">
              <w:rPr>
                <w:rFonts w:ascii="Calibri" w:eastAsia="Times New Roman" w:hAnsi="Calibri" w:cs="Arial"/>
                <w:kern w:val="0"/>
                <w:lang w:eastAsia="en-US" w:bidi="ar-SA"/>
              </w:rPr>
              <w:t xml:space="preserve"> App ID Banner Unit ID, and Banner Position</w:t>
            </w:r>
          </w:p>
        </w:tc>
      </w:tr>
      <w:tr w:rsidR="00B615F6" w:rsidRPr="00CA322F" w14:paraId="4C782FF5" w14:textId="77777777" w:rsidTr="00D5072E">
        <w:trPr>
          <w:trHeight w:val="645"/>
          <w:jc w:val="center"/>
        </w:trPr>
        <w:tc>
          <w:tcPr>
            <w:tcW w:w="4640" w:type="dxa"/>
            <w:tcBorders>
              <w:top w:val="nil"/>
              <w:left w:val="single" w:sz="4" w:space="0" w:color="auto"/>
              <w:bottom w:val="single" w:sz="4" w:space="0" w:color="auto"/>
              <w:right w:val="single" w:sz="4" w:space="0" w:color="auto"/>
            </w:tcBorders>
            <w:shd w:val="clear" w:color="auto" w:fill="auto"/>
            <w:vAlign w:val="center"/>
            <w:hideMark/>
          </w:tcPr>
          <w:p w14:paraId="1BD0BF01" w14:textId="77777777" w:rsidR="00B615F6" w:rsidRPr="00CA322F" w:rsidRDefault="00B615F6" w:rsidP="00D5072E">
            <w:pPr>
              <w:widowControl/>
              <w:suppressAutoHyphens w:val="0"/>
              <w:rPr>
                <w:rFonts w:ascii="Calibri" w:eastAsia="Times New Roman" w:hAnsi="Calibri" w:cs="Arial"/>
                <w:color w:val="444444"/>
                <w:kern w:val="0"/>
                <w:lang w:eastAsia="en-US" w:bidi="ar-SA"/>
              </w:rPr>
            </w:pPr>
            <w:proofErr w:type="spellStart"/>
            <w:r w:rsidRPr="00CA322F">
              <w:rPr>
                <w:rFonts w:ascii="Calibri" w:eastAsia="Times New Roman" w:hAnsi="Calibri" w:cs="Arial"/>
                <w:color w:val="444444"/>
                <w:kern w:val="0"/>
                <w:lang w:eastAsia="en-US" w:bidi="ar-SA"/>
              </w:rPr>
              <w:t>SetBannerPosition</w:t>
            </w:r>
            <w:proofErr w:type="spellEnd"/>
            <w:r w:rsidRPr="00CA322F">
              <w:rPr>
                <w:rFonts w:ascii="Calibri" w:eastAsia="Times New Roman" w:hAnsi="Calibri" w:cs="Arial"/>
                <w:color w:val="444444"/>
                <w:kern w:val="0"/>
                <w:lang w:eastAsia="en-US" w:bidi="ar-SA"/>
              </w:rPr>
              <w:t>(</w:t>
            </w:r>
            <w:proofErr w:type="spellStart"/>
            <w:r w:rsidRPr="00CA322F">
              <w:rPr>
                <w:rFonts w:ascii="Calibri" w:eastAsia="Times New Roman" w:hAnsi="Calibri" w:cs="Arial"/>
                <w:color w:val="444444"/>
                <w:kern w:val="0"/>
                <w:lang w:eastAsia="en-US" w:bidi="ar-SA"/>
              </w:rPr>
              <w:t>AdPosition</w:t>
            </w:r>
            <w:proofErr w:type="spellEnd"/>
            <w:r w:rsidRPr="00CA322F">
              <w:rPr>
                <w:rFonts w:ascii="Calibri" w:eastAsia="Times New Roman" w:hAnsi="Calibri" w:cs="Arial"/>
                <w:color w:val="444444"/>
                <w:kern w:val="0"/>
                <w:lang w:eastAsia="en-US" w:bidi="ar-SA"/>
              </w:rPr>
              <w:t xml:space="preserve"> position)</w:t>
            </w:r>
          </w:p>
        </w:tc>
        <w:tc>
          <w:tcPr>
            <w:tcW w:w="3560" w:type="dxa"/>
            <w:tcBorders>
              <w:top w:val="nil"/>
              <w:left w:val="nil"/>
              <w:bottom w:val="single" w:sz="4" w:space="0" w:color="auto"/>
              <w:right w:val="single" w:sz="4" w:space="0" w:color="auto"/>
            </w:tcBorders>
            <w:shd w:val="clear" w:color="auto" w:fill="auto"/>
            <w:vAlign w:val="center"/>
            <w:hideMark/>
          </w:tcPr>
          <w:p w14:paraId="323C4036" w14:textId="77777777" w:rsidR="00B615F6" w:rsidRPr="00CA322F" w:rsidRDefault="00B615F6" w:rsidP="00D5072E">
            <w:pPr>
              <w:widowControl/>
              <w:suppressAutoHyphens w:val="0"/>
              <w:rPr>
                <w:rFonts w:ascii="Calibri" w:eastAsia="Times New Roman" w:hAnsi="Calibri" w:cs="Arial"/>
                <w:kern w:val="0"/>
                <w:lang w:eastAsia="en-US" w:bidi="ar-SA"/>
              </w:rPr>
            </w:pPr>
            <w:r w:rsidRPr="00CA322F">
              <w:rPr>
                <w:rFonts w:ascii="Calibri" w:eastAsia="Times New Roman" w:hAnsi="Calibri" w:cs="Arial"/>
                <w:kern w:val="0"/>
                <w:lang w:eastAsia="en-US" w:bidi="ar-SA"/>
              </w:rPr>
              <w:t xml:space="preserve">Changes/Sets the position of the </w:t>
            </w:r>
            <w:proofErr w:type="spellStart"/>
            <w:r w:rsidRPr="00CA322F">
              <w:rPr>
                <w:rFonts w:ascii="Calibri" w:eastAsia="Times New Roman" w:hAnsi="Calibri" w:cs="Arial"/>
                <w:kern w:val="0"/>
                <w:lang w:eastAsia="en-US" w:bidi="ar-SA"/>
              </w:rPr>
              <w:t>AdLib</w:t>
            </w:r>
            <w:proofErr w:type="spellEnd"/>
            <w:r w:rsidRPr="00CA322F">
              <w:rPr>
                <w:rFonts w:ascii="Calibri" w:eastAsia="Times New Roman" w:hAnsi="Calibri" w:cs="Arial"/>
                <w:kern w:val="0"/>
                <w:lang w:eastAsia="en-US" w:bidi="ar-SA"/>
              </w:rPr>
              <w:t xml:space="preserve"> Banner Ad view</w:t>
            </w:r>
          </w:p>
        </w:tc>
      </w:tr>
      <w:tr w:rsidR="00B615F6" w:rsidRPr="00CA322F" w14:paraId="38A256D5" w14:textId="77777777" w:rsidTr="00D5072E">
        <w:trPr>
          <w:trHeight w:val="435"/>
          <w:jc w:val="center"/>
        </w:trPr>
        <w:tc>
          <w:tcPr>
            <w:tcW w:w="4640" w:type="dxa"/>
            <w:tcBorders>
              <w:top w:val="nil"/>
              <w:left w:val="single" w:sz="4" w:space="0" w:color="auto"/>
              <w:bottom w:val="single" w:sz="4" w:space="0" w:color="auto"/>
              <w:right w:val="single" w:sz="4" w:space="0" w:color="auto"/>
            </w:tcBorders>
            <w:shd w:val="clear" w:color="auto" w:fill="auto"/>
            <w:vAlign w:val="center"/>
            <w:hideMark/>
          </w:tcPr>
          <w:p w14:paraId="39D4A9C3" w14:textId="77777777" w:rsidR="00B615F6" w:rsidRPr="00CA322F" w:rsidRDefault="00B615F6" w:rsidP="00D5072E">
            <w:pPr>
              <w:widowControl/>
              <w:suppressAutoHyphens w:val="0"/>
              <w:rPr>
                <w:rFonts w:ascii="Calibri" w:eastAsia="Times New Roman" w:hAnsi="Calibri" w:cs="Arial"/>
                <w:color w:val="444444"/>
                <w:kern w:val="0"/>
                <w:lang w:eastAsia="en-US" w:bidi="ar-SA"/>
              </w:rPr>
            </w:pPr>
            <w:proofErr w:type="spellStart"/>
            <w:r w:rsidRPr="00CA322F">
              <w:rPr>
                <w:rFonts w:ascii="Calibri" w:eastAsia="Times New Roman" w:hAnsi="Calibri" w:cs="Arial"/>
                <w:color w:val="444444"/>
                <w:kern w:val="0"/>
                <w:lang w:eastAsia="en-US" w:bidi="ar-SA"/>
              </w:rPr>
              <w:t>ShowBannerAd</w:t>
            </w:r>
            <w:proofErr w:type="spellEnd"/>
            <w:r w:rsidRPr="00CA322F">
              <w:rPr>
                <w:rFonts w:ascii="Calibri" w:eastAsia="Times New Roman" w:hAnsi="Calibri" w:cs="Arial"/>
                <w:color w:val="444444"/>
                <w:kern w:val="0"/>
                <w:lang w:eastAsia="en-US" w:bidi="ar-SA"/>
              </w:rPr>
              <w:t>()</w:t>
            </w:r>
          </w:p>
        </w:tc>
        <w:tc>
          <w:tcPr>
            <w:tcW w:w="3560" w:type="dxa"/>
            <w:tcBorders>
              <w:top w:val="nil"/>
              <w:left w:val="nil"/>
              <w:bottom w:val="single" w:sz="4" w:space="0" w:color="auto"/>
              <w:right w:val="single" w:sz="4" w:space="0" w:color="auto"/>
            </w:tcBorders>
            <w:shd w:val="clear" w:color="auto" w:fill="auto"/>
            <w:vAlign w:val="center"/>
            <w:hideMark/>
          </w:tcPr>
          <w:p w14:paraId="2E817CED" w14:textId="77777777" w:rsidR="00B615F6" w:rsidRPr="00CA322F" w:rsidRDefault="00B615F6" w:rsidP="00D5072E">
            <w:pPr>
              <w:widowControl/>
              <w:suppressAutoHyphens w:val="0"/>
              <w:rPr>
                <w:rFonts w:ascii="Calibri" w:eastAsia="Times New Roman" w:hAnsi="Calibri" w:cs="Arial"/>
                <w:kern w:val="0"/>
                <w:lang w:eastAsia="en-US" w:bidi="ar-SA"/>
              </w:rPr>
            </w:pPr>
            <w:r w:rsidRPr="00CA322F">
              <w:rPr>
                <w:rFonts w:ascii="Calibri" w:eastAsia="Times New Roman" w:hAnsi="Calibri" w:cs="Arial"/>
                <w:kern w:val="0"/>
                <w:lang w:eastAsia="en-US" w:bidi="ar-SA"/>
              </w:rPr>
              <w:t xml:space="preserve">Shows the </w:t>
            </w:r>
            <w:proofErr w:type="spellStart"/>
            <w:r w:rsidRPr="00CA322F">
              <w:rPr>
                <w:rFonts w:ascii="Calibri" w:eastAsia="Times New Roman" w:hAnsi="Calibri" w:cs="Arial"/>
                <w:kern w:val="0"/>
                <w:lang w:eastAsia="en-US" w:bidi="ar-SA"/>
              </w:rPr>
              <w:t>AdLib</w:t>
            </w:r>
            <w:proofErr w:type="spellEnd"/>
            <w:r w:rsidRPr="00CA322F">
              <w:rPr>
                <w:rFonts w:ascii="Calibri" w:eastAsia="Times New Roman" w:hAnsi="Calibri" w:cs="Arial"/>
                <w:kern w:val="0"/>
                <w:lang w:eastAsia="en-US" w:bidi="ar-SA"/>
              </w:rPr>
              <w:t xml:space="preserve"> Banner ad view</w:t>
            </w:r>
          </w:p>
        </w:tc>
      </w:tr>
      <w:tr w:rsidR="00B615F6" w:rsidRPr="00CA322F" w14:paraId="1BE8E996" w14:textId="77777777" w:rsidTr="00D5072E">
        <w:trPr>
          <w:trHeight w:val="405"/>
          <w:jc w:val="center"/>
        </w:trPr>
        <w:tc>
          <w:tcPr>
            <w:tcW w:w="4640" w:type="dxa"/>
            <w:tcBorders>
              <w:top w:val="nil"/>
              <w:left w:val="single" w:sz="4" w:space="0" w:color="auto"/>
              <w:bottom w:val="single" w:sz="4" w:space="0" w:color="auto"/>
              <w:right w:val="single" w:sz="4" w:space="0" w:color="auto"/>
            </w:tcBorders>
            <w:shd w:val="clear" w:color="auto" w:fill="auto"/>
            <w:vAlign w:val="center"/>
            <w:hideMark/>
          </w:tcPr>
          <w:p w14:paraId="46E9EED6" w14:textId="77777777" w:rsidR="00B615F6" w:rsidRPr="00CA322F" w:rsidRDefault="00B615F6" w:rsidP="00D5072E">
            <w:pPr>
              <w:widowControl/>
              <w:suppressAutoHyphens w:val="0"/>
              <w:rPr>
                <w:rFonts w:ascii="Calibri" w:eastAsia="Times New Roman" w:hAnsi="Calibri" w:cs="Arial"/>
                <w:color w:val="444444"/>
                <w:kern w:val="0"/>
                <w:lang w:eastAsia="en-US" w:bidi="ar-SA"/>
              </w:rPr>
            </w:pPr>
            <w:proofErr w:type="spellStart"/>
            <w:r w:rsidRPr="00CA322F">
              <w:rPr>
                <w:rFonts w:ascii="Calibri" w:eastAsia="Times New Roman" w:hAnsi="Calibri" w:cs="Arial"/>
                <w:color w:val="444444"/>
                <w:kern w:val="0"/>
                <w:lang w:eastAsia="en-US" w:bidi="ar-SA"/>
              </w:rPr>
              <w:t>RefreshBannerAd</w:t>
            </w:r>
            <w:proofErr w:type="spellEnd"/>
            <w:r w:rsidRPr="00CA322F">
              <w:rPr>
                <w:rFonts w:ascii="Calibri" w:eastAsia="Times New Roman" w:hAnsi="Calibri" w:cs="Arial"/>
                <w:color w:val="444444"/>
                <w:kern w:val="0"/>
                <w:lang w:eastAsia="en-US" w:bidi="ar-SA"/>
              </w:rPr>
              <w:t>()</w:t>
            </w:r>
          </w:p>
        </w:tc>
        <w:tc>
          <w:tcPr>
            <w:tcW w:w="3560" w:type="dxa"/>
            <w:tcBorders>
              <w:top w:val="nil"/>
              <w:left w:val="nil"/>
              <w:bottom w:val="single" w:sz="4" w:space="0" w:color="auto"/>
              <w:right w:val="single" w:sz="4" w:space="0" w:color="auto"/>
            </w:tcBorders>
            <w:shd w:val="clear" w:color="auto" w:fill="auto"/>
            <w:vAlign w:val="center"/>
            <w:hideMark/>
          </w:tcPr>
          <w:p w14:paraId="177C7032" w14:textId="77777777" w:rsidR="00B615F6" w:rsidRPr="00CA322F" w:rsidRDefault="00B615F6" w:rsidP="00D5072E">
            <w:pPr>
              <w:widowControl/>
              <w:suppressAutoHyphens w:val="0"/>
              <w:rPr>
                <w:rFonts w:ascii="Calibri" w:eastAsia="Times New Roman" w:hAnsi="Calibri" w:cs="Arial"/>
                <w:kern w:val="0"/>
                <w:lang w:eastAsia="en-US" w:bidi="ar-SA"/>
              </w:rPr>
            </w:pPr>
            <w:r w:rsidRPr="00CA322F">
              <w:rPr>
                <w:rFonts w:ascii="Calibri" w:eastAsia="Times New Roman" w:hAnsi="Calibri" w:cs="Arial"/>
                <w:kern w:val="0"/>
                <w:lang w:eastAsia="en-US" w:bidi="ar-SA"/>
              </w:rPr>
              <w:t xml:space="preserve">Refreshes the </w:t>
            </w:r>
            <w:proofErr w:type="spellStart"/>
            <w:r w:rsidRPr="00CA322F">
              <w:rPr>
                <w:rFonts w:ascii="Calibri" w:eastAsia="Times New Roman" w:hAnsi="Calibri" w:cs="Arial"/>
                <w:kern w:val="0"/>
                <w:lang w:eastAsia="en-US" w:bidi="ar-SA"/>
              </w:rPr>
              <w:t>AdLib</w:t>
            </w:r>
            <w:proofErr w:type="spellEnd"/>
            <w:r w:rsidRPr="00CA322F">
              <w:rPr>
                <w:rFonts w:ascii="Calibri" w:eastAsia="Times New Roman" w:hAnsi="Calibri" w:cs="Arial"/>
                <w:kern w:val="0"/>
                <w:lang w:eastAsia="en-US" w:bidi="ar-SA"/>
              </w:rPr>
              <w:t xml:space="preserve"> Banner Ad</w:t>
            </w:r>
          </w:p>
        </w:tc>
      </w:tr>
      <w:tr w:rsidR="00B615F6" w:rsidRPr="00CA322F" w14:paraId="59C6F94C" w14:textId="77777777" w:rsidTr="00D5072E">
        <w:trPr>
          <w:trHeight w:val="390"/>
          <w:jc w:val="center"/>
        </w:trPr>
        <w:tc>
          <w:tcPr>
            <w:tcW w:w="4640" w:type="dxa"/>
            <w:tcBorders>
              <w:top w:val="nil"/>
              <w:left w:val="single" w:sz="4" w:space="0" w:color="auto"/>
              <w:bottom w:val="single" w:sz="4" w:space="0" w:color="auto"/>
              <w:right w:val="single" w:sz="4" w:space="0" w:color="auto"/>
            </w:tcBorders>
            <w:shd w:val="clear" w:color="auto" w:fill="auto"/>
            <w:vAlign w:val="center"/>
            <w:hideMark/>
          </w:tcPr>
          <w:p w14:paraId="5155D48A" w14:textId="77777777" w:rsidR="00B615F6" w:rsidRPr="00CA322F" w:rsidRDefault="00B615F6" w:rsidP="00D5072E">
            <w:pPr>
              <w:widowControl/>
              <w:suppressAutoHyphens w:val="0"/>
              <w:rPr>
                <w:rFonts w:ascii="Calibri" w:eastAsia="Times New Roman" w:hAnsi="Calibri" w:cs="Arial"/>
                <w:color w:val="444444"/>
                <w:kern w:val="0"/>
                <w:lang w:eastAsia="en-US" w:bidi="ar-SA"/>
              </w:rPr>
            </w:pPr>
            <w:proofErr w:type="spellStart"/>
            <w:r w:rsidRPr="00CA322F">
              <w:rPr>
                <w:rFonts w:ascii="Calibri" w:eastAsia="Times New Roman" w:hAnsi="Calibri" w:cs="Arial"/>
                <w:color w:val="444444"/>
                <w:kern w:val="0"/>
                <w:lang w:eastAsia="en-US" w:bidi="ar-SA"/>
              </w:rPr>
              <w:t>HideBannerAd</w:t>
            </w:r>
            <w:proofErr w:type="spellEnd"/>
            <w:r w:rsidRPr="00CA322F">
              <w:rPr>
                <w:rFonts w:ascii="Calibri" w:eastAsia="Times New Roman" w:hAnsi="Calibri" w:cs="Arial"/>
                <w:color w:val="444444"/>
                <w:kern w:val="0"/>
                <w:lang w:eastAsia="en-US" w:bidi="ar-SA"/>
              </w:rPr>
              <w:t>()</w:t>
            </w:r>
          </w:p>
        </w:tc>
        <w:tc>
          <w:tcPr>
            <w:tcW w:w="3560" w:type="dxa"/>
            <w:tcBorders>
              <w:top w:val="nil"/>
              <w:left w:val="nil"/>
              <w:bottom w:val="single" w:sz="4" w:space="0" w:color="auto"/>
              <w:right w:val="single" w:sz="4" w:space="0" w:color="auto"/>
            </w:tcBorders>
            <w:shd w:val="clear" w:color="auto" w:fill="auto"/>
            <w:vAlign w:val="center"/>
            <w:hideMark/>
          </w:tcPr>
          <w:p w14:paraId="64C7A30C" w14:textId="77777777" w:rsidR="00B615F6" w:rsidRPr="00CA322F" w:rsidRDefault="00B615F6" w:rsidP="00D5072E">
            <w:pPr>
              <w:widowControl/>
              <w:suppressAutoHyphens w:val="0"/>
              <w:rPr>
                <w:rFonts w:ascii="Calibri" w:eastAsia="Times New Roman" w:hAnsi="Calibri" w:cs="Arial"/>
                <w:kern w:val="0"/>
                <w:lang w:eastAsia="en-US" w:bidi="ar-SA"/>
              </w:rPr>
            </w:pPr>
            <w:r w:rsidRPr="00CA322F">
              <w:rPr>
                <w:rFonts w:ascii="Calibri" w:eastAsia="Times New Roman" w:hAnsi="Calibri" w:cs="Arial"/>
                <w:kern w:val="0"/>
                <w:lang w:eastAsia="en-US" w:bidi="ar-SA"/>
              </w:rPr>
              <w:t xml:space="preserve">Hides the </w:t>
            </w:r>
            <w:proofErr w:type="spellStart"/>
            <w:r w:rsidRPr="00CA322F">
              <w:rPr>
                <w:rFonts w:ascii="Calibri" w:eastAsia="Times New Roman" w:hAnsi="Calibri" w:cs="Arial"/>
                <w:kern w:val="0"/>
                <w:lang w:eastAsia="en-US" w:bidi="ar-SA"/>
              </w:rPr>
              <w:t>AdLib</w:t>
            </w:r>
            <w:proofErr w:type="spellEnd"/>
            <w:r w:rsidRPr="00CA322F">
              <w:rPr>
                <w:rFonts w:ascii="Calibri" w:eastAsia="Times New Roman" w:hAnsi="Calibri" w:cs="Arial"/>
                <w:kern w:val="0"/>
                <w:lang w:eastAsia="en-US" w:bidi="ar-SA"/>
              </w:rPr>
              <w:t xml:space="preserve"> Banner Ad view</w:t>
            </w:r>
          </w:p>
        </w:tc>
      </w:tr>
      <w:tr w:rsidR="00B615F6" w:rsidRPr="00CA322F" w14:paraId="7DB1E1A1" w14:textId="77777777" w:rsidTr="00D5072E">
        <w:trPr>
          <w:trHeight w:val="435"/>
          <w:jc w:val="center"/>
        </w:trPr>
        <w:tc>
          <w:tcPr>
            <w:tcW w:w="4640" w:type="dxa"/>
            <w:tcBorders>
              <w:top w:val="nil"/>
              <w:left w:val="single" w:sz="4" w:space="0" w:color="auto"/>
              <w:bottom w:val="single" w:sz="4" w:space="0" w:color="auto"/>
              <w:right w:val="single" w:sz="4" w:space="0" w:color="auto"/>
            </w:tcBorders>
            <w:shd w:val="clear" w:color="auto" w:fill="auto"/>
            <w:vAlign w:val="center"/>
            <w:hideMark/>
          </w:tcPr>
          <w:p w14:paraId="4156AEB4" w14:textId="77777777" w:rsidR="00B615F6" w:rsidRPr="00CA322F" w:rsidRDefault="00B615F6" w:rsidP="00D5072E">
            <w:pPr>
              <w:widowControl/>
              <w:suppressAutoHyphens w:val="0"/>
              <w:rPr>
                <w:rFonts w:ascii="Calibri" w:eastAsia="Times New Roman" w:hAnsi="Calibri" w:cs="Arial"/>
                <w:color w:val="444444"/>
                <w:kern w:val="0"/>
                <w:lang w:eastAsia="en-US" w:bidi="ar-SA"/>
              </w:rPr>
            </w:pPr>
            <w:proofErr w:type="spellStart"/>
            <w:r w:rsidRPr="00CA322F">
              <w:rPr>
                <w:rFonts w:ascii="Calibri" w:eastAsia="Times New Roman" w:hAnsi="Calibri" w:cs="Arial"/>
                <w:color w:val="444444"/>
                <w:kern w:val="0"/>
                <w:lang w:eastAsia="en-US" w:bidi="ar-SA"/>
              </w:rPr>
              <w:t>RemoveAllAds</w:t>
            </w:r>
            <w:proofErr w:type="spellEnd"/>
            <w:r w:rsidRPr="00CA322F">
              <w:rPr>
                <w:rFonts w:ascii="Calibri" w:eastAsia="Times New Roman" w:hAnsi="Calibri" w:cs="Arial"/>
                <w:color w:val="444444"/>
                <w:kern w:val="0"/>
                <w:lang w:eastAsia="en-US" w:bidi="ar-SA"/>
              </w:rPr>
              <w:t>()</w:t>
            </w:r>
          </w:p>
        </w:tc>
        <w:tc>
          <w:tcPr>
            <w:tcW w:w="3560" w:type="dxa"/>
            <w:tcBorders>
              <w:top w:val="nil"/>
              <w:left w:val="nil"/>
              <w:bottom w:val="single" w:sz="4" w:space="0" w:color="auto"/>
              <w:right w:val="single" w:sz="4" w:space="0" w:color="auto"/>
            </w:tcBorders>
            <w:shd w:val="clear" w:color="auto" w:fill="auto"/>
            <w:vAlign w:val="center"/>
            <w:hideMark/>
          </w:tcPr>
          <w:p w14:paraId="3578FDEB" w14:textId="77777777" w:rsidR="00B615F6" w:rsidRPr="00CA322F" w:rsidRDefault="00B615F6" w:rsidP="00D5072E">
            <w:pPr>
              <w:widowControl/>
              <w:suppressAutoHyphens w:val="0"/>
              <w:rPr>
                <w:rFonts w:ascii="Calibri" w:eastAsia="Times New Roman" w:hAnsi="Calibri" w:cs="Arial"/>
                <w:kern w:val="0"/>
                <w:lang w:eastAsia="en-US" w:bidi="ar-SA"/>
              </w:rPr>
            </w:pPr>
            <w:r w:rsidRPr="00CA322F">
              <w:rPr>
                <w:rFonts w:ascii="Calibri" w:eastAsia="Times New Roman" w:hAnsi="Calibri" w:cs="Arial"/>
                <w:kern w:val="0"/>
                <w:lang w:eastAsia="en-US" w:bidi="ar-SA"/>
              </w:rPr>
              <w:t>Removes the banner ad view</w:t>
            </w:r>
          </w:p>
        </w:tc>
      </w:tr>
      <w:tr w:rsidR="00B615F6" w:rsidRPr="00CA322F" w14:paraId="5EE24BE3" w14:textId="77777777" w:rsidTr="00D5072E">
        <w:trPr>
          <w:trHeight w:val="735"/>
          <w:jc w:val="center"/>
        </w:trPr>
        <w:tc>
          <w:tcPr>
            <w:tcW w:w="4640" w:type="dxa"/>
            <w:tcBorders>
              <w:top w:val="nil"/>
              <w:left w:val="single" w:sz="4" w:space="0" w:color="auto"/>
              <w:bottom w:val="single" w:sz="4" w:space="0" w:color="auto"/>
              <w:right w:val="single" w:sz="4" w:space="0" w:color="auto"/>
            </w:tcBorders>
            <w:shd w:val="clear" w:color="auto" w:fill="auto"/>
            <w:vAlign w:val="center"/>
            <w:hideMark/>
          </w:tcPr>
          <w:p w14:paraId="2C29E5B6" w14:textId="77777777" w:rsidR="00B615F6" w:rsidRPr="00CA322F" w:rsidRDefault="00B615F6" w:rsidP="00D5072E">
            <w:pPr>
              <w:widowControl/>
              <w:suppressAutoHyphens w:val="0"/>
              <w:rPr>
                <w:rFonts w:ascii="Calibri" w:eastAsia="Times New Roman" w:hAnsi="Calibri" w:cs="Arial"/>
                <w:color w:val="444444"/>
                <w:kern w:val="0"/>
                <w:lang w:eastAsia="en-US" w:bidi="ar-SA"/>
              </w:rPr>
            </w:pPr>
            <w:proofErr w:type="spellStart"/>
            <w:r w:rsidRPr="00CA322F">
              <w:rPr>
                <w:rFonts w:ascii="Calibri" w:eastAsia="Times New Roman" w:hAnsi="Calibri" w:cs="Arial"/>
                <w:color w:val="444444"/>
                <w:kern w:val="0"/>
                <w:lang w:eastAsia="en-US" w:bidi="ar-SA"/>
              </w:rPr>
              <w:t>DestroyInstance</w:t>
            </w:r>
            <w:proofErr w:type="spellEnd"/>
            <w:r w:rsidRPr="00CA322F">
              <w:rPr>
                <w:rFonts w:ascii="Calibri" w:eastAsia="Times New Roman" w:hAnsi="Calibri" w:cs="Arial"/>
                <w:color w:val="444444"/>
                <w:kern w:val="0"/>
                <w:lang w:eastAsia="en-US" w:bidi="ar-SA"/>
              </w:rPr>
              <w:t>()</w:t>
            </w:r>
          </w:p>
        </w:tc>
        <w:tc>
          <w:tcPr>
            <w:tcW w:w="3560" w:type="dxa"/>
            <w:tcBorders>
              <w:top w:val="nil"/>
              <w:left w:val="nil"/>
              <w:bottom w:val="single" w:sz="4" w:space="0" w:color="auto"/>
              <w:right w:val="single" w:sz="4" w:space="0" w:color="auto"/>
            </w:tcBorders>
            <w:shd w:val="clear" w:color="auto" w:fill="auto"/>
            <w:vAlign w:val="center"/>
            <w:hideMark/>
          </w:tcPr>
          <w:p w14:paraId="5E5E3348" w14:textId="77777777" w:rsidR="00B615F6" w:rsidRPr="00CA322F" w:rsidRDefault="00B615F6" w:rsidP="00D5072E">
            <w:pPr>
              <w:widowControl/>
              <w:suppressAutoHyphens w:val="0"/>
              <w:rPr>
                <w:rFonts w:ascii="Calibri" w:eastAsia="Times New Roman" w:hAnsi="Calibri" w:cs="Arial"/>
                <w:kern w:val="0"/>
                <w:lang w:eastAsia="en-US" w:bidi="ar-SA"/>
              </w:rPr>
            </w:pPr>
            <w:r w:rsidRPr="00CA322F">
              <w:rPr>
                <w:rFonts w:ascii="Calibri" w:eastAsia="Times New Roman" w:hAnsi="Calibri" w:cs="Arial"/>
                <w:kern w:val="0"/>
                <w:lang w:eastAsia="en-US" w:bidi="ar-SA"/>
              </w:rPr>
              <w:t xml:space="preserve">Destroys the instance of the </w:t>
            </w:r>
            <w:proofErr w:type="spellStart"/>
            <w:r w:rsidRPr="00CA322F">
              <w:rPr>
                <w:rFonts w:ascii="Calibri" w:eastAsia="Times New Roman" w:hAnsi="Calibri" w:cs="Arial"/>
                <w:kern w:val="0"/>
                <w:lang w:eastAsia="en-US" w:bidi="ar-SA"/>
              </w:rPr>
              <w:t>AdLibManager</w:t>
            </w:r>
            <w:proofErr w:type="spellEnd"/>
          </w:p>
        </w:tc>
      </w:tr>
    </w:tbl>
    <w:p w14:paraId="2A863189" w14:textId="77777777" w:rsidR="005F2471" w:rsidRPr="004D2DF0" w:rsidRDefault="007D3FDC">
      <w:pPr>
        <w:rPr>
          <w:b/>
          <w:bCs/>
        </w:rPr>
      </w:pPr>
      <w:r w:rsidRPr="004D2DF0">
        <w:rPr>
          <w:b/>
          <w:bCs/>
        </w:rPr>
        <w:lastRenderedPageBreak/>
        <w:t>Android Integration</w:t>
      </w:r>
    </w:p>
    <w:p w14:paraId="79272816" w14:textId="77777777" w:rsidR="005F2471" w:rsidRPr="004D2DF0" w:rsidRDefault="005F2471">
      <w:pPr>
        <w:rPr>
          <w:b/>
          <w:bCs/>
        </w:rPr>
      </w:pPr>
    </w:p>
    <w:p w14:paraId="6E39D398" w14:textId="77777777" w:rsidR="005F2471" w:rsidRPr="004D2DF0" w:rsidRDefault="007D3FDC">
      <w:pPr>
        <w:numPr>
          <w:ilvl w:val="0"/>
          <w:numId w:val="2"/>
        </w:numPr>
      </w:pPr>
      <w:r w:rsidRPr="004D2DF0">
        <w:t xml:space="preserve">If you would like to use an existing AndroidManifest.xml or use the </w:t>
      </w:r>
      <w:proofErr w:type="spellStart"/>
      <w:r w:rsidRPr="004D2DF0">
        <w:t>AdLib</w:t>
      </w:r>
      <w:proofErr w:type="spellEnd"/>
      <w:r w:rsidRPr="004D2DF0">
        <w:t xml:space="preserve"> AndroidManifest.xml, make sure that these fields are included:</w:t>
      </w:r>
    </w:p>
    <w:p w14:paraId="3B7754F2" w14:textId="77777777" w:rsidR="005F2471" w:rsidRPr="004D2DF0" w:rsidRDefault="005F2471"/>
    <w:p w14:paraId="6C02A2F3" w14:textId="77777777" w:rsidR="005F2471" w:rsidRPr="004D2DF0" w:rsidRDefault="007D3FDC" w:rsidP="004D2DF0">
      <w:pPr>
        <w:ind w:left="709"/>
        <w:rPr>
          <w:rFonts w:ascii="Open Sans Semibold" w:hAnsi="Open Sans Semibold" w:cs="Open Sans Semibold"/>
          <w:color w:val="444444"/>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uses-permission </w:t>
      </w:r>
      <w:proofErr w:type="spellStart"/>
      <w:r w:rsidRPr="004D2DF0">
        <w:rPr>
          <w:rFonts w:ascii="Open Sans Semibold" w:hAnsi="Open Sans Semibold" w:cs="Open Sans Semibold"/>
          <w:color w:val="444444"/>
          <w:sz w:val="22"/>
          <w:szCs w:val="22"/>
        </w:rPr>
        <w:t>android:name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57C00"/>
          <w:sz w:val="22"/>
          <w:szCs w:val="22"/>
        </w:rPr>
        <w:t>"</w:t>
      </w:r>
      <w:proofErr w:type="spellStart"/>
      <w:proofErr w:type="gramStart"/>
      <w:r w:rsidRPr="004D2DF0">
        <w:rPr>
          <w:rFonts w:ascii="Open Sans Semibold" w:hAnsi="Open Sans Semibold" w:cs="Open Sans Semibold"/>
          <w:color w:val="F57C00"/>
          <w:sz w:val="22"/>
          <w:szCs w:val="22"/>
        </w:rPr>
        <w:t>android.permission</w:t>
      </w:r>
      <w:proofErr w:type="gramEnd"/>
      <w:r w:rsidRPr="004D2DF0">
        <w:rPr>
          <w:rFonts w:ascii="Open Sans Semibold" w:hAnsi="Open Sans Semibold" w:cs="Open Sans Semibold"/>
          <w:color w:val="F57C00"/>
          <w:sz w:val="22"/>
          <w:szCs w:val="22"/>
        </w:rPr>
        <w:t>.INTERNET</w:t>
      </w:r>
      <w:proofErr w:type="spellEnd"/>
      <w:r w:rsidRPr="004D2DF0">
        <w:rPr>
          <w:rFonts w:ascii="Open Sans Semibold" w:hAnsi="Open Sans Semibold" w:cs="Open Sans Semibold"/>
          <w:color w:val="F57C00"/>
          <w:sz w:val="22"/>
          <w:szCs w:val="22"/>
        </w:rPr>
        <w:t>"</w:t>
      </w:r>
      <w:r w:rsidRPr="004D2DF0">
        <w:rPr>
          <w:rFonts w:ascii="Open Sans Semibold" w:hAnsi="Open Sans Semibold" w:cs="Open Sans Semibold"/>
          <w:color w:val="444444"/>
          <w:sz w:val="22"/>
          <w:szCs w:val="22"/>
        </w:rPr>
        <w:t>/&gt;</w:t>
      </w:r>
    </w:p>
    <w:p w14:paraId="3C3238B7" w14:textId="77777777" w:rsidR="005F2471" w:rsidRPr="004D2DF0" w:rsidRDefault="007D3FDC" w:rsidP="004D2DF0">
      <w:pPr>
        <w:ind w:left="709"/>
        <w:rPr>
          <w:rFonts w:ascii="Open Sans Semibold" w:hAnsi="Open Sans Semibold" w:cs="Open Sans Semibold"/>
          <w:color w:val="444444"/>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uses-permission </w:t>
      </w:r>
      <w:proofErr w:type="spellStart"/>
      <w:r w:rsidRPr="004D2DF0">
        <w:rPr>
          <w:rFonts w:ascii="Open Sans Semibold" w:hAnsi="Open Sans Semibold" w:cs="Open Sans Semibold"/>
          <w:color w:val="444444"/>
          <w:sz w:val="22"/>
          <w:szCs w:val="22"/>
        </w:rPr>
        <w:t>android:name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57C00"/>
          <w:sz w:val="22"/>
          <w:szCs w:val="22"/>
        </w:rPr>
        <w:t>"</w:t>
      </w:r>
      <w:proofErr w:type="spellStart"/>
      <w:proofErr w:type="gramStart"/>
      <w:r w:rsidRPr="004D2DF0">
        <w:rPr>
          <w:rFonts w:ascii="Open Sans Semibold" w:hAnsi="Open Sans Semibold" w:cs="Open Sans Semibold"/>
          <w:color w:val="F57C00"/>
          <w:sz w:val="22"/>
          <w:szCs w:val="22"/>
        </w:rPr>
        <w:t>android.permission</w:t>
      </w:r>
      <w:proofErr w:type="gramEnd"/>
      <w:r w:rsidRPr="004D2DF0">
        <w:rPr>
          <w:rFonts w:ascii="Open Sans Semibold" w:hAnsi="Open Sans Semibold" w:cs="Open Sans Semibold"/>
          <w:color w:val="F57C00"/>
          <w:sz w:val="22"/>
          <w:szCs w:val="22"/>
        </w:rPr>
        <w:t>.ACCESS_NETWORK_STATE</w:t>
      </w:r>
      <w:proofErr w:type="spellEnd"/>
      <w:r w:rsidRPr="004D2DF0">
        <w:rPr>
          <w:rFonts w:ascii="Open Sans Semibold" w:hAnsi="Open Sans Semibold" w:cs="Open Sans Semibold"/>
          <w:color w:val="F57C00"/>
          <w:sz w:val="22"/>
          <w:szCs w:val="22"/>
        </w:rPr>
        <w:t>"</w:t>
      </w:r>
      <w:r w:rsidRPr="004D2DF0">
        <w:rPr>
          <w:rFonts w:ascii="Open Sans Semibold" w:hAnsi="Open Sans Semibold" w:cs="Open Sans Semibold"/>
          <w:color w:val="444444"/>
          <w:sz w:val="22"/>
          <w:szCs w:val="22"/>
        </w:rPr>
        <w:t>/&gt;</w:t>
      </w:r>
    </w:p>
    <w:p w14:paraId="6DB6A8CF" w14:textId="77777777" w:rsidR="005F2471" w:rsidRPr="004D2DF0" w:rsidRDefault="007D3FDC" w:rsidP="004D2DF0">
      <w:pPr>
        <w:ind w:left="709"/>
        <w:rPr>
          <w:rFonts w:ascii="Open Sans Semibold" w:hAnsi="Open Sans Semibold" w:cs="Open Sans Semibold"/>
          <w:color w:val="444444"/>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uses permission </w:t>
      </w:r>
      <w:proofErr w:type="spellStart"/>
      <w:r w:rsidRPr="004D2DF0">
        <w:rPr>
          <w:rFonts w:ascii="Open Sans Semibold" w:hAnsi="Open Sans Semibold" w:cs="Open Sans Semibold"/>
          <w:color w:val="444444"/>
          <w:sz w:val="22"/>
          <w:szCs w:val="22"/>
        </w:rPr>
        <w:t>android:name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57C00"/>
          <w:sz w:val="22"/>
          <w:szCs w:val="22"/>
        </w:rPr>
        <w:t>"</w:t>
      </w:r>
      <w:proofErr w:type="spellStart"/>
      <w:proofErr w:type="gramStart"/>
      <w:r w:rsidRPr="004D2DF0">
        <w:rPr>
          <w:rFonts w:ascii="Open Sans Semibold" w:hAnsi="Open Sans Semibold" w:cs="Open Sans Semibold"/>
          <w:color w:val="F57C00"/>
          <w:sz w:val="22"/>
          <w:szCs w:val="22"/>
        </w:rPr>
        <w:t>android.permission</w:t>
      </w:r>
      <w:proofErr w:type="gramEnd"/>
      <w:r w:rsidRPr="004D2DF0">
        <w:rPr>
          <w:rFonts w:ascii="Open Sans Semibold" w:hAnsi="Open Sans Semibold" w:cs="Open Sans Semibold"/>
          <w:color w:val="F57C00"/>
          <w:sz w:val="22"/>
          <w:szCs w:val="22"/>
        </w:rPr>
        <w:t>.ACCESS_FINE_LOCATION</w:t>
      </w:r>
      <w:proofErr w:type="spellEnd"/>
      <w:r w:rsidRPr="004D2DF0">
        <w:rPr>
          <w:rFonts w:ascii="Open Sans Semibold" w:hAnsi="Open Sans Semibold" w:cs="Open Sans Semibold"/>
          <w:color w:val="F57C00"/>
          <w:sz w:val="22"/>
          <w:szCs w:val="22"/>
        </w:rPr>
        <w:t>"</w:t>
      </w:r>
      <w:r w:rsidRPr="004D2DF0">
        <w:rPr>
          <w:rFonts w:ascii="Open Sans Semibold" w:hAnsi="Open Sans Semibold" w:cs="Open Sans Semibold"/>
          <w:color w:val="444444"/>
          <w:sz w:val="22"/>
          <w:szCs w:val="22"/>
        </w:rPr>
        <w:t>/&gt;</w:t>
      </w:r>
    </w:p>
    <w:p w14:paraId="1376EF5C" w14:textId="77777777" w:rsidR="005F2471" w:rsidRPr="004D2DF0" w:rsidRDefault="007D3FDC" w:rsidP="004D2DF0">
      <w:pPr>
        <w:ind w:left="709"/>
        <w:rPr>
          <w:rFonts w:ascii="Open Sans Semibold" w:hAnsi="Open Sans Semibold" w:cs="Open Sans Semibold"/>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uses-permission </w:t>
      </w:r>
      <w:proofErr w:type="spellStart"/>
      <w:r w:rsidRPr="004D2DF0">
        <w:rPr>
          <w:rFonts w:ascii="Open Sans Semibold" w:hAnsi="Open Sans Semibold" w:cs="Open Sans Semibold"/>
          <w:color w:val="444444"/>
          <w:sz w:val="22"/>
          <w:szCs w:val="22"/>
        </w:rPr>
        <w:t>android:name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57C00"/>
          <w:sz w:val="22"/>
          <w:szCs w:val="22"/>
        </w:rPr>
        <w:t>"</w:t>
      </w:r>
      <w:proofErr w:type="spellStart"/>
      <w:proofErr w:type="gramStart"/>
      <w:r w:rsidRPr="004D2DF0">
        <w:rPr>
          <w:rFonts w:ascii="Open Sans Semibold" w:hAnsi="Open Sans Semibold" w:cs="Open Sans Semibold"/>
          <w:color w:val="F57C00"/>
          <w:sz w:val="22"/>
          <w:szCs w:val="22"/>
        </w:rPr>
        <w:t>android.permission</w:t>
      </w:r>
      <w:proofErr w:type="gramEnd"/>
      <w:r w:rsidRPr="004D2DF0">
        <w:rPr>
          <w:rFonts w:ascii="Open Sans Semibold" w:hAnsi="Open Sans Semibold" w:cs="Open Sans Semibold"/>
          <w:color w:val="F57C00"/>
          <w:sz w:val="22"/>
          <w:szCs w:val="22"/>
        </w:rPr>
        <w:t>.ACCESS_COARSE_LOCATION</w:t>
      </w:r>
      <w:proofErr w:type="spellEnd"/>
      <w:r w:rsidRPr="004D2DF0">
        <w:rPr>
          <w:rFonts w:ascii="Open Sans Semibold" w:hAnsi="Open Sans Semibold" w:cs="Open Sans Semibold"/>
          <w:color w:val="F57C00"/>
          <w:sz w:val="22"/>
          <w:szCs w:val="22"/>
        </w:rPr>
        <w:t>"</w:t>
      </w:r>
      <w:r w:rsidRPr="004D2DF0">
        <w:rPr>
          <w:rFonts w:ascii="Open Sans Semibold" w:hAnsi="Open Sans Semibold" w:cs="Open Sans Semibold"/>
          <w:color w:val="444444"/>
          <w:sz w:val="22"/>
          <w:szCs w:val="22"/>
        </w:rPr>
        <w:t>/&gt;</w:t>
      </w:r>
    </w:p>
    <w:p w14:paraId="54C94E19" w14:textId="77777777" w:rsidR="005F2471" w:rsidRPr="004D2DF0" w:rsidRDefault="005F2471" w:rsidP="004D2DF0">
      <w:pPr>
        <w:ind w:left="709"/>
        <w:rPr>
          <w:rFonts w:ascii="Open Sans Semibold" w:hAnsi="Open Sans Semibold" w:cs="Open Sans Semibold"/>
          <w:sz w:val="22"/>
          <w:szCs w:val="22"/>
        </w:rPr>
      </w:pPr>
    </w:p>
    <w:p w14:paraId="49C5FF54" w14:textId="77777777" w:rsidR="005F2471" w:rsidRPr="004D2DF0" w:rsidRDefault="005F2471" w:rsidP="004D2DF0">
      <w:pPr>
        <w:ind w:left="709"/>
        <w:rPr>
          <w:rFonts w:ascii="Open Sans Semibold" w:hAnsi="Open Sans Semibold" w:cs="Open Sans Semibold"/>
          <w:sz w:val="22"/>
          <w:szCs w:val="22"/>
        </w:rPr>
      </w:pPr>
    </w:p>
    <w:p w14:paraId="4BE12915" w14:textId="77777777" w:rsidR="005F2471" w:rsidRPr="004D2DF0" w:rsidRDefault="007D3FDC" w:rsidP="004D2DF0">
      <w:pPr>
        <w:ind w:left="709"/>
        <w:rPr>
          <w:rFonts w:ascii="Open Sans Semibold" w:hAnsi="Open Sans Semibold" w:cs="Open Sans Semibold"/>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activity </w:t>
      </w:r>
      <w:r w:rsidRPr="004D2DF0">
        <w:rPr>
          <w:rFonts w:ascii="Open Sans Semibold" w:hAnsi="Open Sans Semibold" w:cs="Open Sans Semibold"/>
          <w:color w:val="444444"/>
          <w:sz w:val="22"/>
          <w:szCs w:val="22"/>
        </w:rPr>
        <w:t>android:name=</w:t>
      </w:r>
      <w:r w:rsidRPr="004D2DF0">
        <w:rPr>
          <w:rFonts w:ascii="Open Sans Semibold" w:hAnsi="Open Sans Semibold" w:cs="Open Sans Semibold"/>
          <w:color w:val="FF9900"/>
          <w:sz w:val="22"/>
          <w:szCs w:val="22"/>
        </w:rPr>
        <w:t>"</w:t>
      </w:r>
      <w:proofErr w:type="gramStart"/>
      <w:r w:rsidRPr="004D2DF0">
        <w:rPr>
          <w:rFonts w:ascii="Open Sans Semibold" w:hAnsi="Open Sans Semibold" w:cs="Open Sans Semibold"/>
          <w:color w:val="FF9900"/>
          <w:sz w:val="22"/>
          <w:szCs w:val="22"/>
        </w:rPr>
        <w:t>com.adlibmediation</w:t>
      </w:r>
      <w:proofErr w:type="gramEnd"/>
      <w:r w:rsidRPr="004D2DF0">
        <w:rPr>
          <w:rFonts w:ascii="Open Sans Semibold" w:hAnsi="Open Sans Semibold" w:cs="Open Sans Semibold"/>
          <w:color w:val="FF9900"/>
          <w:sz w:val="22"/>
          <w:szCs w:val="22"/>
        </w:rPr>
        <w:t>.adlibunityplugin.AdBannerViewController”</w:t>
      </w:r>
      <w:r w:rsidRPr="004D2DF0">
        <w:rPr>
          <w:rFonts w:ascii="Open Sans Semibold" w:hAnsi="Open Sans Semibold" w:cs="Open Sans Semibold"/>
          <w:color w:val="F57C00"/>
          <w:sz w:val="22"/>
          <w:szCs w:val="22"/>
        </w:rPr>
        <w:t xml:space="preserve"> </w:t>
      </w:r>
      <w:proofErr w:type="spellStart"/>
      <w:r w:rsidRPr="004D2DF0">
        <w:rPr>
          <w:rFonts w:ascii="Open Sans Semibold" w:hAnsi="Open Sans Semibold" w:cs="Open Sans Semibold"/>
          <w:color w:val="444444"/>
          <w:sz w:val="22"/>
          <w:szCs w:val="22"/>
        </w:rPr>
        <w:t>android:label</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F9900"/>
          <w:sz w:val="22"/>
          <w:szCs w:val="22"/>
        </w:rPr>
        <w:t>"@string/</w:t>
      </w:r>
      <w:proofErr w:type="spellStart"/>
      <w:r w:rsidRPr="004D2DF0">
        <w:rPr>
          <w:rFonts w:ascii="Open Sans Semibold" w:hAnsi="Open Sans Semibold" w:cs="Open Sans Semibold"/>
          <w:color w:val="FF9900"/>
          <w:sz w:val="22"/>
          <w:szCs w:val="22"/>
        </w:rPr>
        <w:t>app_name</w:t>
      </w:r>
      <w:proofErr w:type="spellEnd"/>
      <w:r w:rsidRPr="004D2DF0">
        <w:rPr>
          <w:rFonts w:ascii="Open Sans Semibold" w:hAnsi="Open Sans Semibold" w:cs="Open Sans Semibold"/>
          <w:color w:val="FF9900"/>
          <w:sz w:val="22"/>
          <w:szCs w:val="22"/>
        </w:rPr>
        <w:t>"</w:t>
      </w:r>
      <w:r w:rsidRPr="004D2DF0">
        <w:rPr>
          <w:rFonts w:ascii="Open Sans Semibold" w:hAnsi="Open Sans Semibold" w:cs="Open Sans Semibold"/>
          <w:color w:val="444444"/>
          <w:sz w:val="22"/>
          <w:szCs w:val="22"/>
        </w:rPr>
        <w:t>/&gt;</w:t>
      </w:r>
    </w:p>
    <w:p w14:paraId="17F1F63B" w14:textId="77777777" w:rsidR="005F2471" w:rsidRPr="004D2DF0" w:rsidRDefault="005F2471" w:rsidP="004D2DF0">
      <w:pPr>
        <w:ind w:left="709"/>
        <w:rPr>
          <w:rFonts w:ascii="Open Sans Semibold" w:hAnsi="Open Sans Semibold" w:cs="Open Sans Semibold"/>
          <w:sz w:val="22"/>
          <w:szCs w:val="22"/>
        </w:rPr>
      </w:pPr>
    </w:p>
    <w:p w14:paraId="387FE29E" w14:textId="77777777" w:rsidR="005F2471" w:rsidRPr="004D2DF0" w:rsidRDefault="007D3FDC" w:rsidP="004D2DF0">
      <w:pPr>
        <w:shd w:val="clear" w:color="auto" w:fill="FFFFFF"/>
        <w:ind w:left="709"/>
        <w:rPr>
          <w:rFonts w:ascii="Open Sans Semibold" w:hAnsi="Open Sans Semibold" w:cs="Open Sans Semibold"/>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activity </w:t>
      </w:r>
      <w:proofErr w:type="spellStart"/>
      <w:r w:rsidRPr="004D2DF0">
        <w:rPr>
          <w:rFonts w:ascii="Open Sans Semibold" w:hAnsi="Open Sans Semibold" w:cs="Open Sans Semibold"/>
          <w:color w:val="444444"/>
          <w:sz w:val="22"/>
          <w:szCs w:val="22"/>
        </w:rPr>
        <w:t>android:name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F9900"/>
          <w:sz w:val="22"/>
          <w:szCs w:val="22"/>
        </w:rPr>
        <w:t>"</w:t>
      </w:r>
      <w:proofErr w:type="spellStart"/>
      <w:proofErr w:type="gramStart"/>
      <w:r w:rsidRPr="004D2DF0">
        <w:rPr>
          <w:rFonts w:ascii="Open Sans Semibold" w:hAnsi="Open Sans Semibold" w:cs="Open Sans Semibold"/>
          <w:color w:val="FF9900"/>
          <w:sz w:val="22"/>
          <w:szCs w:val="22"/>
        </w:rPr>
        <w:t>com.inmobi</w:t>
      </w:r>
      <w:proofErr w:type="gramEnd"/>
      <w:r w:rsidRPr="004D2DF0">
        <w:rPr>
          <w:rFonts w:ascii="Open Sans Semibold" w:hAnsi="Open Sans Semibold" w:cs="Open Sans Semibold"/>
          <w:color w:val="FF9900"/>
          <w:sz w:val="22"/>
          <w:szCs w:val="22"/>
        </w:rPr>
        <w:t>.androidsdk.IMBrowserActivity</w:t>
      </w:r>
      <w:proofErr w:type="spellEnd"/>
      <w:r w:rsidRPr="004D2DF0">
        <w:rPr>
          <w:rFonts w:ascii="Open Sans Semibold" w:hAnsi="Open Sans Semibold" w:cs="Open Sans Semibold"/>
          <w:color w:val="FF9900"/>
          <w:sz w:val="22"/>
          <w:szCs w:val="22"/>
        </w:rPr>
        <w:t xml:space="preserve">" </w:t>
      </w:r>
      <w:r w:rsidRPr="004D2DF0">
        <w:rPr>
          <w:rFonts w:ascii="Open Sans Semibold" w:hAnsi="Open Sans Semibold" w:cs="Open Sans Semibold"/>
          <w:color w:val="444444"/>
          <w:sz w:val="22"/>
          <w:szCs w:val="22"/>
        </w:rPr>
        <w:t>android:configChanges=</w:t>
      </w:r>
      <w:r w:rsidRPr="004D2DF0">
        <w:rPr>
          <w:rFonts w:ascii="Open Sans Semibold" w:hAnsi="Open Sans Semibold" w:cs="Open Sans Semibold"/>
          <w:color w:val="FF9900"/>
          <w:sz w:val="22"/>
          <w:szCs w:val="22"/>
        </w:rPr>
        <w:t>"keyboardHidden|orientation|k</w:t>
      </w:r>
      <w:r w:rsidR="004D2DF0" w:rsidRPr="004D2DF0">
        <w:rPr>
          <w:rFonts w:ascii="Open Sans Semibold" w:hAnsi="Open Sans Semibold" w:cs="Open Sans Semibold"/>
          <w:color w:val="FF9900"/>
          <w:sz w:val="22"/>
          <w:szCs w:val="22"/>
        </w:rPr>
        <w:t>eyboard|smallestScreenSize|scree</w:t>
      </w:r>
      <w:r w:rsidRPr="004D2DF0">
        <w:rPr>
          <w:rFonts w:ascii="Open Sans Semibold" w:hAnsi="Open Sans Semibold" w:cs="Open Sans Semibold"/>
          <w:color w:val="FF9900"/>
          <w:sz w:val="22"/>
          <w:szCs w:val="22"/>
        </w:rPr>
        <w:t>nSize"</w:t>
      </w:r>
      <w:r w:rsidRPr="004D2DF0">
        <w:rPr>
          <w:rFonts w:ascii="Open Sans Semibold" w:hAnsi="Open Sans Semibold" w:cs="Open Sans Semibold"/>
          <w:color w:val="3363A4"/>
          <w:sz w:val="22"/>
          <w:szCs w:val="22"/>
        </w:rPr>
        <w:t xml:space="preserve"> </w:t>
      </w:r>
      <w:proofErr w:type="spellStart"/>
      <w:r w:rsidRPr="004D2DF0">
        <w:rPr>
          <w:rFonts w:ascii="Open Sans Semibold" w:hAnsi="Open Sans Semibold" w:cs="Open Sans Semibold"/>
          <w:color w:val="444444"/>
          <w:sz w:val="22"/>
          <w:szCs w:val="22"/>
        </w:rPr>
        <w:t>android:hardwareAccelerated</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57C00"/>
          <w:sz w:val="22"/>
          <w:szCs w:val="22"/>
        </w:rPr>
        <w:t>"true"</w:t>
      </w:r>
      <w:r w:rsidRPr="004D2DF0">
        <w:rPr>
          <w:rFonts w:ascii="Open Sans Semibold" w:hAnsi="Open Sans Semibold" w:cs="Open Sans Semibold"/>
          <w:color w:val="3363A4"/>
          <w:sz w:val="22"/>
          <w:szCs w:val="22"/>
        </w:rPr>
        <w:t xml:space="preserve"> </w:t>
      </w:r>
      <w:proofErr w:type="spellStart"/>
      <w:r w:rsidRPr="004D2DF0">
        <w:rPr>
          <w:rFonts w:ascii="Open Sans Semibold" w:hAnsi="Open Sans Semibold" w:cs="Open Sans Semibold"/>
          <w:color w:val="444444"/>
          <w:sz w:val="22"/>
          <w:szCs w:val="22"/>
        </w:rPr>
        <w:t>android:theme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57C00"/>
          <w:sz w:val="22"/>
          <w:szCs w:val="22"/>
        </w:rPr>
        <w:t>"@</w:t>
      </w:r>
      <w:proofErr w:type="spellStart"/>
      <w:r w:rsidRPr="004D2DF0">
        <w:rPr>
          <w:rFonts w:ascii="Open Sans Semibold" w:hAnsi="Open Sans Semibold" w:cs="Open Sans Semibold"/>
          <w:color w:val="F57C00"/>
          <w:sz w:val="22"/>
          <w:szCs w:val="22"/>
        </w:rPr>
        <w:t>android:style</w:t>
      </w:r>
      <w:proofErr w:type="spellEnd"/>
      <w:r w:rsidRPr="004D2DF0">
        <w:rPr>
          <w:rFonts w:ascii="Open Sans Semibold" w:hAnsi="Open Sans Semibold" w:cs="Open Sans Semibold"/>
          <w:color w:val="F57C00"/>
          <w:sz w:val="22"/>
          <w:szCs w:val="22"/>
        </w:rPr>
        <w:t>/</w:t>
      </w:r>
      <w:proofErr w:type="spellStart"/>
      <w:r w:rsidRPr="004D2DF0">
        <w:rPr>
          <w:rFonts w:ascii="Open Sans Semibold" w:hAnsi="Open Sans Semibold" w:cs="Open Sans Semibold"/>
          <w:color w:val="F57C00"/>
          <w:sz w:val="22"/>
          <w:szCs w:val="22"/>
        </w:rPr>
        <w:t>Theme.Translucent.NoTitleBar</w:t>
      </w:r>
      <w:proofErr w:type="spellEnd"/>
      <w:r w:rsidRPr="004D2DF0">
        <w:rPr>
          <w:rFonts w:ascii="Open Sans Semibold" w:hAnsi="Open Sans Semibold" w:cs="Open Sans Semibold"/>
          <w:color w:val="F57C00"/>
          <w:sz w:val="22"/>
          <w:szCs w:val="22"/>
        </w:rPr>
        <w:t>"</w:t>
      </w:r>
      <w:r w:rsidRPr="004D2DF0">
        <w:rPr>
          <w:rFonts w:ascii="Open Sans Semibold" w:hAnsi="Open Sans Semibold" w:cs="Open Sans Semibold"/>
          <w:color w:val="444444"/>
          <w:sz w:val="22"/>
          <w:szCs w:val="22"/>
        </w:rPr>
        <w:t>/&gt;</w:t>
      </w:r>
    </w:p>
    <w:p w14:paraId="1D258F2F" w14:textId="77777777" w:rsidR="005F2471" w:rsidRPr="004D2DF0" w:rsidRDefault="005F2471" w:rsidP="004D2DF0">
      <w:pPr>
        <w:shd w:val="clear" w:color="auto" w:fill="FFFFFF"/>
        <w:ind w:left="709"/>
        <w:rPr>
          <w:rFonts w:ascii="Open Sans Semibold" w:hAnsi="Open Sans Semibold" w:cs="Open Sans Semibold"/>
          <w:sz w:val="22"/>
          <w:szCs w:val="22"/>
        </w:rPr>
      </w:pPr>
    </w:p>
    <w:p w14:paraId="44F2B200" w14:textId="77777777" w:rsidR="005F2471" w:rsidRPr="004D2DF0" w:rsidRDefault="007D3FDC" w:rsidP="004D2DF0">
      <w:pPr>
        <w:shd w:val="clear" w:color="auto" w:fill="FFFFFF"/>
        <w:ind w:left="709"/>
        <w:rPr>
          <w:rFonts w:ascii="Open Sans Semibold" w:hAnsi="Open Sans Semibold" w:cs="Open Sans Semibold"/>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activity </w:t>
      </w:r>
      <w:r w:rsidRPr="004D2DF0">
        <w:rPr>
          <w:rFonts w:ascii="Open Sans Semibold" w:hAnsi="Open Sans Semibold" w:cs="Open Sans Semibold"/>
          <w:color w:val="444444"/>
          <w:sz w:val="22"/>
          <w:szCs w:val="22"/>
        </w:rPr>
        <w:t>android:name=</w:t>
      </w:r>
      <w:r w:rsidRPr="004D2DF0">
        <w:rPr>
          <w:rFonts w:ascii="Open Sans Semibold" w:hAnsi="Open Sans Semibold" w:cs="Open Sans Semibold"/>
          <w:color w:val="FF9900"/>
          <w:sz w:val="22"/>
          <w:szCs w:val="22"/>
        </w:rPr>
        <w:t>"</w:t>
      </w:r>
      <w:proofErr w:type="gramStart"/>
      <w:r w:rsidRPr="004D2DF0">
        <w:rPr>
          <w:rFonts w:ascii="Open Sans Semibold" w:hAnsi="Open Sans Semibold" w:cs="Open Sans Semibold"/>
          <w:color w:val="FF9900"/>
          <w:sz w:val="22"/>
          <w:szCs w:val="22"/>
        </w:rPr>
        <w:t>com.applovin</w:t>
      </w:r>
      <w:proofErr w:type="gramEnd"/>
      <w:r w:rsidRPr="004D2DF0">
        <w:rPr>
          <w:rFonts w:ascii="Open Sans Semibold" w:hAnsi="Open Sans Semibold" w:cs="Open Sans Semibold"/>
          <w:color w:val="FF9900"/>
          <w:sz w:val="22"/>
          <w:szCs w:val="22"/>
        </w:rPr>
        <w:t>.adview.AppLovinInterstitialActivity"</w:t>
      </w:r>
      <w:r w:rsidRPr="004D2DF0">
        <w:rPr>
          <w:rFonts w:ascii="Open Sans Semibold" w:hAnsi="Open Sans Semibold" w:cs="Open Sans Semibold"/>
          <w:color w:val="444444"/>
          <w:sz w:val="22"/>
          <w:szCs w:val="22"/>
        </w:rPr>
        <w:t>/&gt;</w:t>
      </w:r>
    </w:p>
    <w:p w14:paraId="2DA37F1F" w14:textId="77777777" w:rsidR="005F2471" w:rsidRPr="004D2DF0" w:rsidRDefault="005F2471" w:rsidP="004D2DF0">
      <w:pPr>
        <w:shd w:val="clear" w:color="auto" w:fill="FFFFFF"/>
        <w:ind w:left="709"/>
        <w:rPr>
          <w:rFonts w:ascii="Open Sans Semibold" w:hAnsi="Open Sans Semibold" w:cs="Open Sans Semibold"/>
          <w:sz w:val="22"/>
          <w:szCs w:val="22"/>
        </w:rPr>
      </w:pPr>
    </w:p>
    <w:p w14:paraId="745088EC" w14:textId="77777777" w:rsidR="005F2471" w:rsidRPr="004D2DF0" w:rsidRDefault="007D3FDC" w:rsidP="004D2DF0">
      <w:pPr>
        <w:shd w:val="clear" w:color="auto" w:fill="FFFFFF"/>
        <w:ind w:left="709"/>
        <w:rPr>
          <w:rFonts w:ascii="Open Sans Semibold" w:hAnsi="Open Sans Semibold" w:cs="Open Sans Semibold"/>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activity </w:t>
      </w:r>
      <w:r w:rsidRPr="004D2DF0">
        <w:rPr>
          <w:rFonts w:ascii="Open Sans Semibold" w:hAnsi="Open Sans Semibold" w:cs="Open Sans Semibold"/>
          <w:color w:val="444444"/>
          <w:sz w:val="22"/>
          <w:szCs w:val="22"/>
        </w:rPr>
        <w:t>android:name=</w:t>
      </w:r>
      <w:r w:rsidRPr="004D2DF0">
        <w:rPr>
          <w:rFonts w:ascii="Open Sans Semibold" w:hAnsi="Open Sans Semibold" w:cs="Open Sans Semibold"/>
          <w:color w:val="FF9900"/>
          <w:sz w:val="22"/>
          <w:szCs w:val="22"/>
        </w:rPr>
        <w:t>"</w:t>
      </w:r>
      <w:proofErr w:type="gramStart"/>
      <w:r w:rsidRPr="004D2DF0">
        <w:rPr>
          <w:rFonts w:ascii="Open Sans Semibold" w:hAnsi="Open Sans Semibold" w:cs="Open Sans Semibold"/>
          <w:color w:val="FF9900"/>
          <w:sz w:val="22"/>
          <w:szCs w:val="22"/>
        </w:rPr>
        <w:t>com.applovin</w:t>
      </w:r>
      <w:proofErr w:type="gramEnd"/>
      <w:r w:rsidRPr="004D2DF0">
        <w:rPr>
          <w:rFonts w:ascii="Open Sans Semibold" w:hAnsi="Open Sans Semibold" w:cs="Open Sans Semibold"/>
          <w:color w:val="FF9900"/>
          <w:sz w:val="22"/>
          <w:szCs w:val="22"/>
        </w:rPr>
        <w:t>.adview.AppLovinConfirmationActivity"</w:t>
      </w:r>
      <w:r w:rsidRPr="004D2DF0">
        <w:rPr>
          <w:rFonts w:ascii="Open Sans Semibold" w:hAnsi="Open Sans Semibold" w:cs="Open Sans Semibold"/>
          <w:color w:val="444444"/>
          <w:sz w:val="22"/>
          <w:szCs w:val="22"/>
        </w:rPr>
        <w:t>/&gt;</w:t>
      </w:r>
    </w:p>
    <w:p w14:paraId="50A1BC92" w14:textId="77777777" w:rsidR="005F2471" w:rsidRPr="004D2DF0" w:rsidRDefault="005F2471" w:rsidP="004D2DF0">
      <w:pPr>
        <w:shd w:val="clear" w:color="auto" w:fill="FFFFFF"/>
        <w:ind w:left="709"/>
        <w:rPr>
          <w:rFonts w:ascii="Open Sans Semibold" w:hAnsi="Open Sans Semibold" w:cs="Open Sans Semibold"/>
          <w:sz w:val="22"/>
          <w:szCs w:val="22"/>
        </w:rPr>
      </w:pPr>
    </w:p>
    <w:p w14:paraId="67CC0A2C" w14:textId="77777777" w:rsidR="005F2471" w:rsidRPr="004D2DF0" w:rsidRDefault="007D3FDC" w:rsidP="004D2DF0">
      <w:pPr>
        <w:shd w:val="clear" w:color="auto" w:fill="FFFFFF"/>
        <w:ind w:left="709"/>
        <w:rPr>
          <w:rFonts w:ascii="Open Sans Semibold" w:hAnsi="Open Sans Semibold" w:cs="Open Sans Semibold"/>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meta-data </w:t>
      </w:r>
      <w:proofErr w:type="spellStart"/>
      <w:r w:rsidRPr="004D2DF0">
        <w:rPr>
          <w:rFonts w:ascii="Open Sans Semibold" w:hAnsi="Open Sans Semibold" w:cs="Open Sans Semibold"/>
          <w:color w:val="444444"/>
          <w:sz w:val="22"/>
          <w:szCs w:val="22"/>
        </w:rPr>
        <w:t>android:name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F9900"/>
          <w:sz w:val="22"/>
          <w:szCs w:val="22"/>
        </w:rPr>
        <w:t>"</w:t>
      </w:r>
      <w:proofErr w:type="spellStart"/>
      <w:proofErr w:type="gramStart"/>
      <w:r w:rsidRPr="004D2DF0">
        <w:rPr>
          <w:rFonts w:ascii="Open Sans Semibold" w:hAnsi="Open Sans Semibold" w:cs="Open Sans Semibold"/>
          <w:color w:val="FF9900"/>
          <w:sz w:val="22"/>
          <w:szCs w:val="22"/>
        </w:rPr>
        <w:t>com.google.android.gms.version</w:t>
      </w:r>
      <w:proofErr w:type="spellEnd"/>
      <w:proofErr w:type="gramEnd"/>
      <w:r w:rsidRPr="004D2DF0">
        <w:rPr>
          <w:rFonts w:ascii="Open Sans Semibold" w:hAnsi="Open Sans Semibold" w:cs="Open Sans Semibold"/>
          <w:color w:val="FF9900"/>
          <w:sz w:val="22"/>
          <w:szCs w:val="22"/>
        </w:rPr>
        <w:t>"</w:t>
      </w:r>
      <w:r w:rsidRPr="004D2DF0">
        <w:rPr>
          <w:rFonts w:ascii="Open Sans Semibold" w:hAnsi="Open Sans Semibold" w:cs="Open Sans Semibold"/>
          <w:color w:val="F57C00"/>
          <w:sz w:val="22"/>
          <w:szCs w:val="22"/>
        </w:rPr>
        <w:t xml:space="preserve"> </w:t>
      </w:r>
      <w:proofErr w:type="spellStart"/>
      <w:r w:rsidRPr="004D2DF0">
        <w:rPr>
          <w:rFonts w:ascii="Open Sans Semibold" w:hAnsi="Open Sans Semibold" w:cs="Open Sans Semibold"/>
          <w:color w:val="444444"/>
          <w:sz w:val="22"/>
          <w:szCs w:val="22"/>
        </w:rPr>
        <w:t>android:value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F9900"/>
          <w:sz w:val="22"/>
          <w:szCs w:val="22"/>
        </w:rPr>
        <w:t>"@integer/</w:t>
      </w:r>
      <w:proofErr w:type="spellStart"/>
      <w:r w:rsidRPr="004D2DF0">
        <w:rPr>
          <w:rFonts w:ascii="Open Sans Semibold" w:hAnsi="Open Sans Semibold" w:cs="Open Sans Semibold"/>
          <w:color w:val="FF9900"/>
          <w:sz w:val="22"/>
          <w:szCs w:val="22"/>
        </w:rPr>
        <w:t>google_play_services_version</w:t>
      </w:r>
      <w:proofErr w:type="spellEnd"/>
      <w:r w:rsidRPr="004D2DF0">
        <w:rPr>
          <w:rFonts w:ascii="Open Sans Semibold" w:hAnsi="Open Sans Semibold" w:cs="Open Sans Semibold"/>
          <w:color w:val="FF9900"/>
          <w:sz w:val="22"/>
          <w:szCs w:val="22"/>
        </w:rPr>
        <w:t>"</w:t>
      </w:r>
      <w:r w:rsidRPr="004D2DF0">
        <w:rPr>
          <w:rFonts w:ascii="Open Sans Semibold" w:hAnsi="Open Sans Semibold" w:cs="Open Sans Semibold"/>
          <w:color w:val="444444"/>
          <w:sz w:val="22"/>
          <w:szCs w:val="22"/>
        </w:rPr>
        <w:t>/&gt;</w:t>
      </w:r>
    </w:p>
    <w:p w14:paraId="19AF31B9" w14:textId="77777777" w:rsidR="005F2471" w:rsidRPr="004D2DF0" w:rsidRDefault="005F2471" w:rsidP="004D2DF0">
      <w:pPr>
        <w:shd w:val="clear" w:color="auto" w:fill="FFFFFF"/>
        <w:ind w:left="709"/>
        <w:rPr>
          <w:rFonts w:ascii="Open Sans Semibold" w:hAnsi="Open Sans Semibold" w:cs="Open Sans Semibold"/>
          <w:sz w:val="22"/>
          <w:szCs w:val="22"/>
        </w:rPr>
      </w:pPr>
    </w:p>
    <w:p w14:paraId="711343B8" w14:textId="77777777" w:rsidR="005F2471" w:rsidRPr="004D2DF0" w:rsidRDefault="007D3FDC" w:rsidP="004D2DF0">
      <w:pPr>
        <w:shd w:val="clear" w:color="auto" w:fill="FFFFFF"/>
        <w:ind w:left="709"/>
        <w:rPr>
          <w:rFonts w:ascii="Open Sans Semibold" w:hAnsi="Open Sans Semibold" w:cs="Open Sans Semibold"/>
          <w:sz w:val="22"/>
          <w:szCs w:val="22"/>
        </w:rPr>
      </w:pPr>
      <w:r w:rsidRPr="004D2DF0">
        <w:rPr>
          <w:rFonts w:ascii="Open Sans Semibold" w:hAnsi="Open Sans Semibold" w:cs="Open Sans Semibold"/>
          <w:color w:val="444444"/>
          <w:sz w:val="22"/>
          <w:szCs w:val="22"/>
        </w:rPr>
        <w:t>&lt;</w:t>
      </w:r>
      <w:r w:rsidRPr="004D2DF0">
        <w:rPr>
          <w:rFonts w:ascii="Open Sans Semibold" w:hAnsi="Open Sans Semibold" w:cs="Open Sans Semibold"/>
          <w:color w:val="3363A4"/>
          <w:sz w:val="22"/>
          <w:szCs w:val="22"/>
        </w:rPr>
        <w:t xml:space="preserve">activity </w:t>
      </w:r>
      <w:proofErr w:type="spellStart"/>
      <w:r w:rsidRPr="004D2DF0">
        <w:rPr>
          <w:rFonts w:ascii="Open Sans Semibold" w:hAnsi="Open Sans Semibold" w:cs="Open Sans Semibold"/>
          <w:color w:val="444444"/>
          <w:sz w:val="22"/>
          <w:szCs w:val="22"/>
        </w:rPr>
        <w:t>android:name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F9900"/>
          <w:sz w:val="22"/>
          <w:szCs w:val="22"/>
        </w:rPr>
        <w:t>"</w:t>
      </w:r>
      <w:proofErr w:type="spellStart"/>
      <w:proofErr w:type="gramStart"/>
      <w:r w:rsidRPr="004D2DF0">
        <w:rPr>
          <w:rFonts w:ascii="Open Sans Semibold" w:hAnsi="Open Sans Semibold" w:cs="Open Sans Semibold"/>
          <w:color w:val="FF9900"/>
          <w:sz w:val="22"/>
          <w:szCs w:val="22"/>
        </w:rPr>
        <w:t>com.google.android.gms.ads.AdActivity</w:t>
      </w:r>
      <w:proofErr w:type="spellEnd"/>
      <w:proofErr w:type="gramEnd"/>
      <w:r w:rsidRPr="004D2DF0">
        <w:rPr>
          <w:rFonts w:ascii="Open Sans Semibold" w:hAnsi="Open Sans Semibold" w:cs="Open Sans Semibold"/>
          <w:color w:val="FF9900"/>
          <w:sz w:val="22"/>
          <w:szCs w:val="22"/>
        </w:rPr>
        <w:t>"</w:t>
      </w:r>
      <w:r w:rsidRPr="004D2DF0">
        <w:rPr>
          <w:rFonts w:ascii="Open Sans Semibold" w:hAnsi="Open Sans Semibold" w:cs="Open Sans Semibold"/>
          <w:color w:val="444444"/>
          <w:sz w:val="22"/>
          <w:szCs w:val="22"/>
        </w:rPr>
        <w:t xml:space="preserve"> android:configChanges=</w:t>
      </w:r>
      <w:r w:rsidRPr="004D2DF0">
        <w:rPr>
          <w:rFonts w:ascii="Open Sans Semibold" w:hAnsi="Open Sans Semibold" w:cs="Open Sans Semibold"/>
          <w:color w:val="FF9900"/>
          <w:sz w:val="22"/>
          <w:szCs w:val="22"/>
        </w:rPr>
        <w:t xml:space="preserve">"keyboard|keyboardHidden|orientation|screenLayout|uiMode|screenSize|smallestScreenSize" </w:t>
      </w:r>
      <w:proofErr w:type="spellStart"/>
      <w:r w:rsidRPr="004D2DF0">
        <w:rPr>
          <w:rFonts w:ascii="Open Sans Semibold" w:hAnsi="Open Sans Semibold" w:cs="Open Sans Semibold"/>
          <w:color w:val="444444"/>
          <w:sz w:val="22"/>
          <w:szCs w:val="22"/>
        </w:rPr>
        <w:t>android:theme</w:t>
      </w:r>
      <w:proofErr w:type="spellEnd"/>
      <w:r w:rsidRPr="004D2DF0">
        <w:rPr>
          <w:rFonts w:ascii="Open Sans Semibold" w:hAnsi="Open Sans Semibold" w:cs="Open Sans Semibold"/>
          <w:color w:val="444444"/>
          <w:sz w:val="22"/>
          <w:szCs w:val="22"/>
        </w:rPr>
        <w:t>=</w:t>
      </w:r>
      <w:r w:rsidRPr="004D2DF0">
        <w:rPr>
          <w:rFonts w:ascii="Open Sans Semibold" w:hAnsi="Open Sans Semibold" w:cs="Open Sans Semibold"/>
          <w:color w:val="FF9900"/>
          <w:sz w:val="22"/>
          <w:szCs w:val="22"/>
        </w:rPr>
        <w:t>"@</w:t>
      </w:r>
      <w:proofErr w:type="spellStart"/>
      <w:r w:rsidRPr="004D2DF0">
        <w:rPr>
          <w:rFonts w:ascii="Open Sans Semibold" w:hAnsi="Open Sans Semibold" w:cs="Open Sans Semibold"/>
          <w:color w:val="FF9900"/>
          <w:sz w:val="22"/>
          <w:szCs w:val="22"/>
        </w:rPr>
        <w:t>android:style</w:t>
      </w:r>
      <w:proofErr w:type="spellEnd"/>
      <w:r w:rsidRPr="004D2DF0">
        <w:rPr>
          <w:rFonts w:ascii="Open Sans Semibold" w:hAnsi="Open Sans Semibold" w:cs="Open Sans Semibold"/>
          <w:color w:val="FF9900"/>
          <w:sz w:val="22"/>
          <w:szCs w:val="22"/>
        </w:rPr>
        <w:t>/</w:t>
      </w:r>
      <w:proofErr w:type="spellStart"/>
      <w:r w:rsidRPr="004D2DF0">
        <w:rPr>
          <w:rFonts w:ascii="Open Sans Semibold" w:hAnsi="Open Sans Semibold" w:cs="Open Sans Semibold"/>
          <w:color w:val="FF9900"/>
          <w:sz w:val="22"/>
          <w:szCs w:val="22"/>
        </w:rPr>
        <w:t>Theme.Translucent</w:t>
      </w:r>
      <w:proofErr w:type="spellEnd"/>
      <w:r w:rsidRPr="004D2DF0">
        <w:rPr>
          <w:rFonts w:ascii="Open Sans Semibold" w:hAnsi="Open Sans Semibold" w:cs="Open Sans Semibold"/>
          <w:color w:val="FF9900"/>
          <w:sz w:val="22"/>
          <w:szCs w:val="22"/>
        </w:rPr>
        <w:t>"</w:t>
      </w:r>
      <w:r w:rsidRPr="004D2DF0">
        <w:rPr>
          <w:rFonts w:ascii="Open Sans Semibold" w:hAnsi="Open Sans Semibold" w:cs="Open Sans Semibold"/>
          <w:color w:val="444444"/>
          <w:sz w:val="22"/>
          <w:szCs w:val="22"/>
        </w:rPr>
        <w:t>/&gt;</w:t>
      </w:r>
    </w:p>
    <w:p w14:paraId="0B19EEEC" w14:textId="77777777" w:rsidR="005F2471" w:rsidRDefault="005F2471">
      <w:pPr>
        <w:rPr>
          <w:rFonts w:ascii="Menlo" w:hAnsi="Menlo" w:hint="eastAsia"/>
          <w:sz w:val="20"/>
          <w:szCs w:val="20"/>
        </w:rPr>
      </w:pPr>
    </w:p>
    <w:p w14:paraId="7CEF779F" w14:textId="77777777" w:rsidR="005F2471" w:rsidRDefault="005F2471">
      <w:pPr>
        <w:rPr>
          <w:rFonts w:ascii="Menlo" w:hAnsi="Menlo" w:hint="eastAsia"/>
          <w:sz w:val="20"/>
          <w:szCs w:val="20"/>
        </w:rPr>
      </w:pPr>
    </w:p>
    <w:p w14:paraId="09CD0F31" w14:textId="77777777" w:rsidR="005F2471" w:rsidRPr="004D2DF0" w:rsidRDefault="007D3FDC" w:rsidP="004D2DF0">
      <w:pPr>
        <w:ind w:left="709"/>
        <w:rPr>
          <w:color w:val="000000"/>
        </w:rPr>
      </w:pPr>
      <w:r w:rsidRPr="004D2DF0">
        <w:rPr>
          <w:color w:val="000000"/>
        </w:rPr>
        <w:t xml:space="preserve">If you are unsure if your AndroidManifest.xml is structured correctly, refer to the imported AndroidManifest.xml from the </w:t>
      </w:r>
      <w:proofErr w:type="spellStart"/>
      <w:r w:rsidRPr="004D2DF0">
        <w:rPr>
          <w:color w:val="000000"/>
        </w:rPr>
        <w:t>AdLib</w:t>
      </w:r>
      <w:proofErr w:type="spellEnd"/>
      <w:r w:rsidRPr="004D2DF0">
        <w:rPr>
          <w:color w:val="000000"/>
        </w:rPr>
        <w:t xml:space="preserve"> Unity Package. The manifest must be located under Assets &gt; Plugins &gt; </w:t>
      </w:r>
      <w:proofErr w:type="gramStart"/>
      <w:r w:rsidRPr="004D2DF0">
        <w:rPr>
          <w:color w:val="000000"/>
        </w:rPr>
        <w:t>Android .</w:t>
      </w:r>
      <w:proofErr w:type="gramEnd"/>
      <w:r w:rsidRPr="004D2DF0">
        <w:rPr>
          <w:color w:val="000000"/>
        </w:rPr>
        <w:t xml:space="preserve"> You project must include only </w:t>
      </w:r>
      <w:r w:rsidRPr="004D2DF0">
        <w:rPr>
          <w:b/>
          <w:bCs/>
          <w:color w:val="000000"/>
        </w:rPr>
        <w:t>one</w:t>
      </w:r>
      <w:r w:rsidRPr="004D2DF0">
        <w:rPr>
          <w:color w:val="000000"/>
        </w:rPr>
        <w:t xml:space="preserve"> AndroidManifest.xml</w:t>
      </w:r>
    </w:p>
    <w:p w14:paraId="1ACC8B2B" w14:textId="77777777" w:rsidR="005F2471" w:rsidRPr="004D2DF0" w:rsidRDefault="005F2471">
      <w:pPr>
        <w:rPr>
          <w:color w:val="000000"/>
        </w:rPr>
      </w:pPr>
    </w:p>
    <w:p w14:paraId="3403A539" w14:textId="77777777" w:rsidR="005F2471" w:rsidRPr="004D2DF0" w:rsidRDefault="007D3FDC">
      <w:pPr>
        <w:numPr>
          <w:ilvl w:val="0"/>
          <w:numId w:val="2"/>
        </w:numPr>
        <w:rPr>
          <w:color w:val="000000"/>
        </w:rPr>
      </w:pPr>
      <w:r w:rsidRPr="004D2DF0">
        <w:rPr>
          <w:color w:val="000000"/>
        </w:rPr>
        <w:t xml:space="preserve">Make sure that you have the appropriate fields filled in for the </w:t>
      </w:r>
      <w:proofErr w:type="spellStart"/>
      <w:r w:rsidRPr="004D2DF0">
        <w:rPr>
          <w:color w:val="000000"/>
        </w:rPr>
        <w:t>AdLibManager</w:t>
      </w:r>
      <w:proofErr w:type="spellEnd"/>
      <w:r w:rsidRPr="004D2DF0">
        <w:rPr>
          <w:color w:val="000000"/>
        </w:rPr>
        <w:t xml:space="preserve"> Prefab in the inspector. At minimum, you must have the Android App ID, the Android Banner Unit ID, and the Ad Position filled in. </w:t>
      </w:r>
      <w:proofErr w:type="spellStart"/>
      <w:r w:rsidRPr="004D2DF0">
        <w:rPr>
          <w:color w:val="000000"/>
        </w:rPr>
        <w:t>AdLib</w:t>
      </w:r>
      <w:proofErr w:type="spellEnd"/>
      <w:r w:rsidRPr="004D2DF0">
        <w:rPr>
          <w:color w:val="000000"/>
        </w:rPr>
        <w:t xml:space="preserve"> will not initialize otherwise. </w:t>
      </w:r>
    </w:p>
    <w:p w14:paraId="0AE642D1" w14:textId="77777777" w:rsidR="005F2471" w:rsidRDefault="005F2471">
      <w:pPr>
        <w:rPr>
          <w:color w:val="000000"/>
        </w:rPr>
      </w:pPr>
    </w:p>
    <w:p w14:paraId="3E9E0DDD" w14:textId="77777777" w:rsidR="004D2DF0" w:rsidRDefault="004D2DF0">
      <w:pPr>
        <w:rPr>
          <w:color w:val="000000"/>
        </w:rPr>
      </w:pPr>
    </w:p>
    <w:p w14:paraId="5086AB21" w14:textId="77777777" w:rsidR="004D2DF0" w:rsidRDefault="004D2DF0">
      <w:pPr>
        <w:rPr>
          <w:color w:val="000000"/>
        </w:rPr>
      </w:pPr>
    </w:p>
    <w:p w14:paraId="595FF4A4" w14:textId="77777777" w:rsidR="004D2DF0" w:rsidRDefault="004D2DF0">
      <w:pPr>
        <w:rPr>
          <w:color w:val="000000"/>
        </w:rPr>
      </w:pPr>
    </w:p>
    <w:p w14:paraId="513927BF" w14:textId="77777777" w:rsidR="004D2DF0" w:rsidRDefault="004D2DF0">
      <w:pPr>
        <w:rPr>
          <w:color w:val="000000"/>
        </w:rPr>
      </w:pPr>
    </w:p>
    <w:p w14:paraId="18B6A102" w14:textId="77777777" w:rsidR="004D2DF0" w:rsidRDefault="004D2DF0">
      <w:pPr>
        <w:rPr>
          <w:color w:val="000000"/>
        </w:rPr>
      </w:pPr>
    </w:p>
    <w:p w14:paraId="314B7C4E" w14:textId="77777777" w:rsidR="00B615F6" w:rsidRDefault="00B615F6">
      <w:pPr>
        <w:rPr>
          <w:b/>
          <w:bCs/>
          <w:color w:val="000000"/>
        </w:rPr>
      </w:pPr>
    </w:p>
    <w:p w14:paraId="37EC871D" w14:textId="77777777" w:rsidR="005F2471" w:rsidRPr="004D2DF0" w:rsidRDefault="007D3FDC">
      <w:pPr>
        <w:rPr>
          <w:b/>
          <w:bCs/>
          <w:color w:val="000000"/>
        </w:rPr>
      </w:pPr>
      <w:r w:rsidRPr="004D2DF0">
        <w:rPr>
          <w:b/>
          <w:bCs/>
          <w:color w:val="000000"/>
        </w:rPr>
        <w:lastRenderedPageBreak/>
        <w:t>iOS Integration</w:t>
      </w:r>
    </w:p>
    <w:p w14:paraId="08084805" w14:textId="77777777" w:rsidR="005F2471" w:rsidRPr="004D2DF0" w:rsidRDefault="005F2471">
      <w:pPr>
        <w:rPr>
          <w:b/>
          <w:bCs/>
          <w:color w:val="000000"/>
        </w:rPr>
      </w:pPr>
    </w:p>
    <w:p w14:paraId="40BF8B2F" w14:textId="77777777" w:rsidR="005F2471" w:rsidRPr="004D2DF0" w:rsidRDefault="007D3FDC">
      <w:pPr>
        <w:numPr>
          <w:ilvl w:val="0"/>
          <w:numId w:val="3"/>
        </w:numPr>
        <w:rPr>
          <w:color w:val="000000"/>
        </w:rPr>
      </w:pPr>
      <w:r w:rsidRPr="004D2DF0">
        <w:rPr>
          <w:color w:val="000000"/>
        </w:rPr>
        <w:t xml:space="preserve">Make sure that you have the appropriate fields filled in for the </w:t>
      </w:r>
      <w:proofErr w:type="spellStart"/>
      <w:r w:rsidRPr="004D2DF0">
        <w:rPr>
          <w:color w:val="000000"/>
        </w:rPr>
        <w:t>AdLibManager</w:t>
      </w:r>
      <w:proofErr w:type="spellEnd"/>
      <w:r w:rsidRPr="004D2DF0">
        <w:rPr>
          <w:color w:val="000000"/>
        </w:rPr>
        <w:t xml:space="preserve"> Prefab in the inspector. At minimum, you must have the iOS App IS, the iOS Banner Unit ID, and the Ad Position fill</w:t>
      </w:r>
      <w:r w:rsidR="004D2DF0">
        <w:rPr>
          <w:color w:val="000000"/>
        </w:rPr>
        <w:t>e</w:t>
      </w:r>
      <w:r w:rsidRPr="004D2DF0">
        <w:rPr>
          <w:color w:val="000000"/>
        </w:rPr>
        <w:t>d</w:t>
      </w:r>
      <w:r w:rsidR="004D2DF0">
        <w:rPr>
          <w:color w:val="000000"/>
        </w:rPr>
        <w:t xml:space="preserve"> </w:t>
      </w:r>
      <w:r w:rsidRPr="004D2DF0">
        <w:rPr>
          <w:color w:val="000000"/>
        </w:rPr>
        <w:t xml:space="preserve">in. </w:t>
      </w:r>
      <w:proofErr w:type="spellStart"/>
      <w:r w:rsidRPr="004D2DF0">
        <w:rPr>
          <w:color w:val="000000"/>
        </w:rPr>
        <w:t>AdLib</w:t>
      </w:r>
      <w:proofErr w:type="spellEnd"/>
      <w:r w:rsidRPr="004D2DF0">
        <w:rPr>
          <w:color w:val="000000"/>
        </w:rPr>
        <w:t xml:space="preserve"> will not initialize otherwise. </w:t>
      </w:r>
    </w:p>
    <w:p w14:paraId="0F4B59BA" w14:textId="77777777" w:rsidR="005F2471" w:rsidRPr="004D2DF0" w:rsidRDefault="005F2471">
      <w:pPr>
        <w:rPr>
          <w:color w:val="000000"/>
        </w:rPr>
      </w:pPr>
    </w:p>
    <w:p w14:paraId="58BDEB44" w14:textId="77777777" w:rsidR="005F2471" w:rsidRPr="004D2DF0" w:rsidRDefault="007D3FDC">
      <w:pPr>
        <w:numPr>
          <w:ilvl w:val="0"/>
          <w:numId w:val="3"/>
        </w:numPr>
        <w:rPr>
          <w:color w:val="000000"/>
        </w:rPr>
      </w:pPr>
      <w:r w:rsidRPr="004D2DF0">
        <w:rPr>
          <w:color w:val="000000"/>
        </w:rPr>
        <w:t xml:space="preserve">After building your Unity Project for iOS, open your iOS project in </w:t>
      </w:r>
      <w:proofErr w:type="spellStart"/>
      <w:r w:rsidRPr="004D2DF0">
        <w:rPr>
          <w:color w:val="000000"/>
        </w:rPr>
        <w:t>Xcode</w:t>
      </w:r>
      <w:proofErr w:type="spellEnd"/>
      <w:r w:rsidRPr="004D2DF0">
        <w:rPr>
          <w:color w:val="000000"/>
        </w:rPr>
        <w:t xml:space="preserve">. </w:t>
      </w:r>
    </w:p>
    <w:p w14:paraId="08F78079" w14:textId="77777777" w:rsidR="005F2471" w:rsidRPr="004D2DF0" w:rsidRDefault="005F2471">
      <w:pPr>
        <w:rPr>
          <w:color w:val="000000"/>
        </w:rPr>
      </w:pPr>
    </w:p>
    <w:p w14:paraId="1A086399" w14:textId="77777777" w:rsidR="005F2471" w:rsidRPr="004D2DF0" w:rsidRDefault="004D2DF0">
      <w:pPr>
        <w:numPr>
          <w:ilvl w:val="0"/>
          <w:numId w:val="3"/>
        </w:numPr>
        <w:rPr>
          <w:color w:val="000000"/>
        </w:rPr>
      </w:pPr>
      <w:r>
        <w:rPr>
          <w:color w:val="000000"/>
        </w:rPr>
        <w:t xml:space="preserve">There are two </w:t>
      </w:r>
      <w:proofErr w:type="spellStart"/>
      <w:r>
        <w:rPr>
          <w:color w:val="000000"/>
        </w:rPr>
        <w:t>Adl</w:t>
      </w:r>
      <w:r w:rsidR="007D3FDC" w:rsidRPr="004D2DF0">
        <w:rPr>
          <w:color w:val="000000"/>
        </w:rPr>
        <w:t>ib.framework</w:t>
      </w:r>
      <w:proofErr w:type="spellEnd"/>
      <w:r w:rsidR="007D3FDC" w:rsidRPr="004D2DF0">
        <w:rPr>
          <w:color w:val="000000"/>
        </w:rPr>
        <w:t xml:space="preserve"> files included in the </w:t>
      </w:r>
      <w:proofErr w:type="spellStart"/>
      <w:r w:rsidR="007D3FDC" w:rsidRPr="004D2DF0">
        <w:rPr>
          <w:color w:val="000000"/>
        </w:rPr>
        <w:t>AdLib</w:t>
      </w:r>
      <w:proofErr w:type="spellEnd"/>
      <w:r w:rsidR="007D3FDC" w:rsidRPr="004D2DF0">
        <w:rPr>
          <w:color w:val="000000"/>
        </w:rPr>
        <w:t xml:space="preserve"> Unity Plugin download. To test your project on an iOS device and to submit your project to iTunes Connect, use the framework under iOS Device Framework file. To test your project on the simulator, use the framework under the iOS Simulator Framework file. </w:t>
      </w:r>
    </w:p>
    <w:p w14:paraId="4EE19C8E" w14:textId="77777777" w:rsidR="005F2471" w:rsidRPr="004D2DF0" w:rsidRDefault="005F2471">
      <w:pPr>
        <w:rPr>
          <w:color w:val="000000"/>
        </w:rPr>
      </w:pPr>
    </w:p>
    <w:p w14:paraId="403FC15D" w14:textId="77777777" w:rsidR="005F2471" w:rsidRPr="004D2DF0" w:rsidRDefault="007D3FDC">
      <w:pPr>
        <w:numPr>
          <w:ilvl w:val="0"/>
          <w:numId w:val="3"/>
        </w:numPr>
        <w:rPr>
          <w:color w:val="000000"/>
        </w:rPr>
      </w:pPr>
      <w:r w:rsidRPr="004D2DF0">
        <w:rPr>
          <w:color w:val="000000"/>
        </w:rPr>
        <w:t xml:space="preserve">Drag and drop or manually add the according </w:t>
      </w:r>
      <w:proofErr w:type="spellStart"/>
      <w:r w:rsidRPr="004D2DF0">
        <w:rPr>
          <w:color w:val="000000"/>
        </w:rPr>
        <w:t>Adlib.framework</w:t>
      </w:r>
      <w:proofErr w:type="spellEnd"/>
      <w:r w:rsidRPr="004D2DF0">
        <w:rPr>
          <w:color w:val="000000"/>
        </w:rPr>
        <w:t xml:space="preserve"> file under the Embedded Binaries section in your project's target General settings. </w:t>
      </w:r>
    </w:p>
    <w:p w14:paraId="68E9D517" w14:textId="77777777" w:rsidR="005F2471" w:rsidRPr="004D2DF0" w:rsidRDefault="005F2471">
      <w:pPr>
        <w:rPr>
          <w:color w:val="000000"/>
        </w:rPr>
      </w:pPr>
    </w:p>
    <w:p w14:paraId="6DA0B80E" w14:textId="77777777" w:rsidR="005F2471" w:rsidRDefault="00B615F6">
      <w:pPr>
        <w:rPr>
          <w:color w:val="000000"/>
        </w:rPr>
      </w:pPr>
      <w:r>
        <w:rPr>
          <w:noProof/>
          <w:color w:val="000000"/>
          <w:lang w:eastAsia="en-US" w:bidi="ar-SA"/>
        </w:rPr>
        <w:drawing>
          <wp:anchor distT="0" distB="0" distL="114300" distR="114300" simplePos="0" relativeHeight="251658240" behindDoc="0" locked="0" layoutInCell="1" allowOverlap="1" wp14:anchorId="4E3BA8E1" wp14:editId="61CA8EF0">
            <wp:simplePos x="0" y="0"/>
            <wp:positionH relativeFrom="margin">
              <wp:align>right</wp:align>
            </wp:positionH>
            <wp:positionV relativeFrom="paragraph">
              <wp:posOffset>285750</wp:posOffset>
            </wp:positionV>
            <wp:extent cx="6096000" cy="4133850"/>
            <wp:effectExtent l="0" t="0" r="0" b="0"/>
            <wp:wrapTopAndBottom/>
            <wp:docPr id="1" name="Picture 1" descr="C:\Users\tsmith\Desktop\Screen Shot 2015-09-08 at 10.26.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mith\Desktop\Screen Shot 2015-09-08 at 10.26.2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133850"/>
                    </a:xfrm>
                    <a:prstGeom prst="rect">
                      <a:avLst/>
                    </a:prstGeom>
                    <a:noFill/>
                    <a:ln>
                      <a:noFill/>
                    </a:ln>
                  </pic:spPr>
                </pic:pic>
              </a:graphicData>
            </a:graphic>
          </wp:anchor>
        </w:drawing>
      </w:r>
    </w:p>
    <w:p w14:paraId="49C1F615" w14:textId="77777777" w:rsidR="00CA322F" w:rsidRDefault="00CA322F">
      <w:pPr>
        <w:rPr>
          <w:color w:val="000000"/>
        </w:rPr>
      </w:pPr>
    </w:p>
    <w:p w14:paraId="310A6D5B" w14:textId="77777777" w:rsidR="00CA322F" w:rsidRDefault="00CA322F">
      <w:pPr>
        <w:rPr>
          <w:color w:val="000000"/>
        </w:rPr>
      </w:pPr>
    </w:p>
    <w:p w14:paraId="7811FAD8" w14:textId="77777777" w:rsidR="00CA322F" w:rsidRDefault="00CA322F">
      <w:pPr>
        <w:rPr>
          <w:color w:val="000000"/>
        </w:rPr>
      </w:pPr>
    </w:p>
    <w:p w14:paraId="64D138E9" w14:textId="77777777" w:rsidR="00CA322F" w:rsidRDefault="00CA322F">
      <w:pPr>
        <w:rPr>
          <w:color w:val="000000"/>
        </w:rPr>
      </w:pPr>
    </w:p>
    <w:p w14:paraId="49813A01" w14:textId="77777777" w:rsidR="00CA322F" w:rsidRDefault="00CA322F">
      <w:pPr>
        <w:rPr>
          <w:color w:val="000000"/>
        </w:rPr>
      </w:pPr>
    </w:p>
    <w:p w14:paraId="7D9B1FC3" w14:textId="77777777" w:rsidR="00CA322F" w:rsidRDefault="00CA322F">
      <w:pPr>
        <w:rPr>
          <w:color w:val="000000"/>
        </w:rPr>
      </w:pPr>
    </w:p>
    <w:p w14:paraId="431E6F28" w14:textId="77777777" w:rsidR="005F2471" w:rsidRDefault="005F2471">
      <w:pPr>
        <w:rPr>
          <w:color w:val="000000"/>
        </w:rPr>
      </w:pPr>
    </w:p>
    <w:p w14:paraId="019B19FE" w14:textId="77777777" w:rsidR="007D3FDC" w:rsidRDefault="007D3FDC"/>
    <w:sectPr w:rsidR="007D3FD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Open Sans Semibold">
    <w:panose1 w:val="020B0706030804020204"/>
    <w:charset w:val="00"/>
    <w:family w:val="auto"/>
    <w:pitch w:val="variable"/>
    <w:sig w:usb0="E00002EF" w:usb1="4000205B" w:usb2="00000028"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D9E2439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F0"/>
    <w:rsid w:val="004D2DF0"/>
    <w:rsid w:val="005F2471"/>
    <w:rsid w:val="00727BC5"/>
    <w:rsid w:val="00774022"/>
    <w:rsid w:val="007D3FDC"/>
    <w:rsid w:val="00B615F6"/>
    <w:rsid w:val="00CA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7C55EB3"/>
  <w15:chartTrackingRefBased/>
  <w15:docId w15:val="{3769B9B0-30EF-4077-B543-45BEC944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cs="Arial Unicode M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6360">
      <w:bodyDiv w:val="1"/>
      <w:marLeft w:val="0"/>
      <w:marRight w:val="0"/>
      <w:marTop w:val="0"/>
      <w:marBottom w:val="0"/>
      <w:divBdr>
        <w:top w:val="none" w:sz="0" w:space="0" w:color="auto"/>
        <w:left w:val="none" w:sz="0" w:space="0" w:color="auto"/>
        <w:bottom w:val="none" w:sz="0" w:space="0" w:color="auto"/>
        <w:right w:val="none" w:sz="0" w:space="0" w:color="auto"/>
      </w:divBdr>
    </w:div>
    <w:div w:id="18101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794</Words>
  <Characters>4527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Tahnee Smith</dc:creator>
  <cp:keywords/>
  <cp:lastModifiedBy>Tahnee Smith</cp:lastModifiedBy>
  <cp:revision>4</cp:revision>
  <cp:lastPrinted>1900-01-01T08:00:00Z</cp:lastPrinted>
  <dcterms:created xsi:type="dcterms:W3CDTF">2015-09-08T18:13:00Z</dcterms:created>
  <dcterms:modified xsi:type="dcterms:W3CDTF">2016-06-22T15:45:00Z</dcterms:modified>
</cp:coreProperties>
</file>